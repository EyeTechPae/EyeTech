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3F7" w:rsidRDefault="00EC73F7" w:rsidP="00774BF6">
      <w:pPr>
        <w:pStyle w:val="Ttulo1"/>
        <w:numPr>
          <w:ilvl w:val="0"/>
          <w:numId w:val="0"/>
        </w:numPr>
        <w:rPr>
          <w:rFonts w:ascii="Verdana" w:hAnsi="Verdana"/>
          <w:b w:val="0"/>
          <w:sz w:val="22"/>
          <w:lang w:val="es-ES"/>
        </w:rPr>
      </w:pPr>
    </w:p>
    <w:tbl>
      <w:tblPr>
        <w:tblpPr w:leftFromText="141" w:rightFromText="141" w:vertAnchor="text" w:horzAnchor="margin" w:tblpY="69"/>
        <w:tblW w:w="0" w:type="auto"/>
        <w:tblLook w:val="04A0" w:firstRow="1" w:lastRow="0" w:firstColumn="1" w:lastColumn="0" w:noHBand="0" w:noVBand="1"/>
      </w:tblPr>
      <w:tblGrid>
        <w:gridCol w:w="4548"/>
        <w:gridCol w:w="4548"/>
      </w:tblGrid>
      <w:tr w:rsidR="007F1E90" w:rsidRPr="00C9481B" w:rsidTr="00C9481B">
        <w:tc>
          <w:tcPr>
            <w:tcW w:w="4548" w:type="dxa"/>
            <w:shd w:val="clear" w:color="auto" w:fill="auto"/>
            <w:vAlign w:val="center"/>
          </w:tcPr>
          <w:p w:rsidR="007F1E90" w:rsidRPr="00C9481B" w:rsidRDefault="001D3718" w:rsidP="00C9481B">
            <w:pPr>
              <w:jc w:val="center"/>
              <w:rPr>
                <w:rFonts w:cs="Tahoma"/>
                <w:b/>
                <w:noProof/>
                <w:color w:val="000000"/>
                <w:sz w:val="44"/>
                <w:szCs w:val="44"/>
              </w:rPr>
            </w:pPr>
            <w:r>
              <w:rPr>
                <w:rFonts w:cs="Tahoma"/>
                <w:b/>
                <w:noProof/>
                <w:color w:val="000000"/>
                <w:sz w:val="44"/>
                <w:szCs w:val="44"/>
              </w:rPr>
              <w:drawing>
                <wp:anchor distT="0" distB="0" distL="114300" distR="114300" simplePos="0" relativeHeight="251657728" behindDoc="0" locked="0" layoutInCell="1" allowOverlap="1">
                  <wp:simplePos x="0" y="0"/>
                  <wp:positionH relativeFrom="column">
                    <wp:posOffset>344805</wp:posOffset>
                  </wp:positionH>
                  <wp:positionV relativeFrom="paragraph">
                    <wp:posOffset>207645</wp:posOffset>
                  </wp:positionV>
                  <wp:extent cx="1619250" cy="12001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E90" w:rsidRPr="00C9481B" w:rsidRDefault="007F1E90" w:rsidP="00C9481B">
            <w:pPr>
              <w:jc w:val="center"/>
              <w:rPr>
                <w:rFonts w:cs="Tahoma"/>
                <w:b/>
                <w:color w:val="000000"/>
                <w:sz w:val="44"/>
                <w:szCs w:val="44"/>
                <w:lang w:val="es-ES_tradnl"/>
              </w:rPr>
            </w:pPr>
          </w:p>
          <w:p w:rsidR="007F1E90" w:rsidRPr="00C9481B" w:rsidRDefault="007F1E90" w:rsidP="00C9481B">
            <w:pPr>
              <w:jc w:val="center"/>
              <w:rPr>
                <w:rFonts w:cs="Tahoma"/>
                <w:b/>
                <w:color w:val="000000"/>
                <w:sz w:val="44"/>
                <w:szCs w:val="44"/>
                <w:lang w:val="es-ES_tradnl"/>
              </w:rPr>
            </w:pPr>
          </w:p>
        </w:tc>
        <w:tc>
          <w:tcPr>
            <w:tcW w:w="4548" w:type="dxa"/>
            <w:shd w:val="clear" w:color="auto" w:fill="auto"/>
            <w:vAlign w:val="center"/>
          </w:tcPr>
          <w:p w:rsidR="007F1E90" w:rsidRPr="00C9481B" w:rsidRDefault="001D3718" w:rsidP="00C9481B">
            <w:pPr>
              <w:jc w:val="right"/>
              <w:rPr>
                <w:rFonts w:cs="Tahoma"/>
                <w:b/>
                <w:color w:val="000000"/>
                <w:sz w:val="44"/>
                <w:szCs w:val="44"/>
                <w:lang w:val="es-ES_tradnl"/>
              </w:rPr>
            </w:pPr>
            <w:r>
              <w:rPr>
                <w:rFonts w:cs="Tahoma"/>
                <w:b/>
                <w:noProof/>
                <w:color w:val="000000"/>
                <w:sz w:val="44"/>
                <w:szCs w:val="44"/>
              </w:rPr>
              <w:drawing>
                <wp:inline distT="0" distB="0" distL="0" distR="0">
                  <wp:extent cx="1457325" cy="752475"/>
                  <wp:effectExtent l="0" t="0" r="9525" b="9525"/>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752475"/>
                          </a:xfrm>
                          <a:prstGeom prst="rect">
                            <a:avLst/>
                          </a:prstGeom>
                          <a:noFill/>
                          <a:ln>
                            <a:noFill/>
                          </a:ln>
                        </pic:spPr>
                      </pic:pic>
                    </a:graphicData>
                  </a:graphic>
                </wp:inline>
              </w:drawing>
            </w:r>
          </w:p>
        </w:tc>
      </w:tr>
    </w:tbl>
    <w:p w:rsidR="00FF21D3" w:rsidRPr="00FF21D3" w:rsidRDefault="00FF21D3" w:rsidP="00FF21D3">
      <w:pPr>
        <w:jc w:val="center"/>
        <w:rPr>
          <w:rFonts w:cs="Tahoma"/>
          <w:b/>
          <w:color w:val="000000"/>
          <w:sz w:val="44"/>
          <w:szCs w:val="44"/>
          <w:lang w:val="en-US"/>
        </w:rPr>
      </w:pPr>
    </w:p>
    <w:p w:rsidR="00FF21D3" w:rsidRPr="00FF21D3" w:rsidRDefault="00FF21D3" w:rsidP="00FF21D3">
      <w:pPr>
        <w:jc w:val="center"/>
        <w:rPr>
          <w:rFonts w:cs="Tahoma"/>
          <w:b/>
          <w:color w:val="000000"/>
          <w:sz w:val="44"/>
          <w:szCs w:val="44"/>
          <w:lang w:val="en-US"/>
        </w:rPr>
      </w:pPr>
    </w:p>
    <w:p w:rsidR="00FF21D3" w:rsidRPr="00FF21D3" w:rsidRDefault="00FF21D3" w:rsidP="00FF21D3">
      <w:pPr>
        <w:jc w:val="center"/>
        <w:rPr>
          <w:rFonts w:cs="Tahoma"/>
          <w:b/>
          <w:color w:val="000000"/>
          <w:sz w:val="44"/>
          <w:szCs w:val="44"/>
          <w:lang w:val="en-US"/>
        </w:rPr>
      </w:pPr>
    </w:p>
    <w:p w:rsidR="00FF21D3" w:rsidRPr="003F58D5" w:rsidRDefault="00FF21D3" w:rsidP="00FF21D3">
      <w:pPr>
        <w:jc w:val="center"/>
        <w:rPr>
          <w:rFonts w:cs="Tahoma"/>
          <w:b/>
          <w:i/>
          <w:color w:val="000000"/>
          <w:sz w:val="44"/>
          <w:szCs w:val="44"/>
          <w:lang w:val="en-US"/>
        </w:rPr>
      </w:pPr>
    </w:p>
    <w:p w:rsidR="00FF21D3" w:rsidRPr="00FF21D3" w:rsidRDefault="00FF21D3" w:rsidP="00FF21D3">
      <w:pPr>
        <w:jc w:val="center"/>
        <w:rPr>
          <w:rFonts w:cs="Tahoma"/>
          <w:b/>
          <w:color w:val="000000"/>
          <w:sz w:val="44"/>
          <w:szCs w:val="44"/>
          <w:lang w:val="en-US"/>
        </w:rPr>
      </w:pPr>
    </w:p>
    <w:p w:rsidR="00FF21D3" w:rsidRDefault="00FF21D3" w:rsidP="00FF21D3">
      <w:pPr>
        <w:pStyle w:val="Puesto"/>
        <w:rPr>
          <w:rStyle w:val="Ttulodellibro"/>
          <w:sz w:val="72"/>
          <w:szCs w:val="72"/>
          <w:lang w:val="en-US"/>
        </w:rPr>
      </w:pPr>
      <w:r w:rsidRPr="00FF21D3">
        <w:rPr>
          <w:rStyle w:val="Ttulodellibro"/>
          <w:sz w:val="72"/>
          <w:szCs w:val="72"/>
          <w:lang w:val="en-US"/>
        </w:rPr>
        <w:t>[</w:t>
      </w:r>
      <w:r w:rsidR="003F58D5">
        <w:rPr>
          <w:rStyle w:val="Ttulodellibro"/>
          <w:sz w:val="72"/>
          <w:szCs w:val="72"/>
          <w:lang w:val="en-US"/>
        </w:rPr>
        <w:t>Par</w:t>
      </w:r>
      <w:r w:rsidR="00477BDC">
        <w:rPr>
          <w:rStyle w:val="Ttulodellibro"/>
          <w:sz w:val="72"/>
          <w:szCs w:val="72"/>
          <w:lang w:val="en-US"/>
        </w:rPr>
        <w:t>King</w:t>
      </w:r>
      <w:r w:rsidRPr="00FF21D3">
        <w:rPr>
          <w:rStyle w:val="Ttulodellibro"/>
          <w:sz w:val="72"/>
          <w:szCs w:val="72"/>
          <w:lang w:val="en-US"/>
        </w:rPr>
        <w:t xml:space="preserve">] </w:t>
      </w:r>
    </w:p>
    <w:p w:rsidR="003F58D5" w:rsidRPr="003F58D5" w:rsidRDefault="003F58D5" w:rsidP="003F58D5">
      <w:pPr>
        <w:rPr>
          <w:lang w:val="en-US"/>
        </w:rPr>
      </w:pPr>
    </w:p>
    <w:p w:rsidR="00FF21D3" w:rsidRPr="00FF21D3" w:rsidRDefault="00FF21D3" w:rsidP="00FF21D3">
      <w:pPr>
        <w:pStyle w:val="Puesto"/>
        <w:rPr>
          <w:rStyle w:val="Ttulodellibro"/>
          <w:lang w:val="en-US"/>
        </w:rPr>
      </w:pPr>
    </w:p>
    <w:p w:rsidR="0033589D" w:rsidRPr="00FF21D3" w:rsidRDefault="0033589D" w:rsidP="0033589D">
      <w:pPr>
        <w:rPr>
          <w:rFonts w:cs="Tahoma"/>
          <w:b/>
          <w:color w:val="000000"/>
          <w:sz w:val="44"/>
          <w:szCs w:val="44"/>
          <w:lang w:val="en-US"/>
        </w:rPr>
      </w:pPr>
    </w:p>
    <w:p w:rsidR="0033589D" w:rsidRPr="00FF21D3" w:rsidRDefault="0033589D" w:rsidP="0033589D">
      <w:pPr>
        <w:jc w:val="center"/>
        <w:rPr>
          <w:rFonts w:cs="Tahoma"/>
          <w:b/>
          <w:color w:val="000000"/>
          <w:sz w:val="44"/>
          <w:szCs w:val="44"/>
          <w:lang w:val="en-US"/>
        </w:rPr>
      </w:pPr>
    </w:p>
    <w:p w:rsidR="0033589D" w:rsidRPr="00FF21D3" w:rsidRDefault="0033589D" w:rsidP="0033589D">
      <w:pPr>
        <w:jc w:val="center"/>
        <w:rPr>
          <w:rFonts w:cs="Tahoma"/>
          <w:b/>
          <w:color w:val="000000"/>
          <w:sz w:val="44"/>
          <w:szCs w:val="44"/>
          <w:lang w:val="en-US"/>
        </w:rPr>
      </w:pPr>
    </w:p>
    <w:p w:rsidR="0033589D" w:rsidRPr="00FF21D3" w:rsidRDefault="0033589D" w:rsidP="0033589D">
      <w:pPr>
        <w:jc w:val="center"/>
        <w:rPr>
          <w:rFonts w:cs="Tahoma"/>
          <w:b/>
          <w:color w:val="000000"/>
          <w:sz w:val="44"/>
          <w:szCs w:val="44"/>
          <w:lang w:val="en-US"/>
        </w:rPr>
      </w:pPr>
    </w:p>
    <w:p w:rsidR="0033589D" w:rsidRPr="00FF21D3" w:rsidRDefault="0033589D" w:rsidP="0033589D">
      <w:pPr>
        <w:jc w:val="center"/>
        <w:rPr>
          <w:rFonts w:cs="Tahoma"/>
          <w:b/>
          <w:color w:val="000000"/>
          <w:sz w:val="44"/>
          <w:szCs w:val="44"/>
          <w:lang w:val="en-US"/>
        </w:rPr>
      </w:pPr>
    </w:p>
    <w:p w:rsidR="0033589D" w:rsidRPr="00FF21D3" w:rsidRDefault="00AB1702" w:rsidP="0033589D">
      <w:pPr>
        <w:pStyle w:val="Subttulo"/>
        <w:rPr>
          <w:lang w:val="en-US"/>
        </w:rPr>
        <w:sectPr w:rsidR="0033589D" w:rsidRPr="00FF21D3" w:rsidSect="00C91A15">
          <w:headerReference w:type="default" r:id="rId11"/>
          <w:pgSz w:w="11906" w:h="16838"/>
          <w:pgMar w:top="1418" w:right="1466" w:bottom="1644" w:left="1484" w:header="709" w:footer="57" w:gutter="0"/>
          <w:pgNumType w:start="1"/>
          <w:cols w:space="708"/>
          <w:docGrid w:linePitch="360"/>
        </w:sectPr>
      </w:pPr>
      <w:r>
        <w:rPr>
          <w:rStyle w:val="Ttulodellibro"/>
          <w:lang w:val="en-US"/>
        </w:rPr>
        <w:t>Project Charter</w:t>
      </w:r>
    </w:p>
    <w:p w:rsidR="0033589D" w:rsidRPr="00FF21D3" w:rsidRDefault="0033589D" w:rsidP="0033589D">
      <w:pPr>
        <w:jc w:val="both"/>
        <w:rPr>
          <w:rFonts w:ascii="Verdana" w:hAnsi="Verdana"/>
          <w:lang w:val="en-US"/>
        </w:rPr>
      </w:pPr>
    </w:p>
    <w:p w:rsidR="00FF21D3" w:rsidRPr="001D1383" w:rsidRDefault="00FF21D3" w:rsidP="00FF21D3">
      <w:pPr>
        <w:tabs>
          <w:tab w:val="left" w:pos="431"/>
        </w:tabs>
        <w:ind w:left="431" w:hanging="431"/>
        <w:rPr>
          <w:rFonts w:ascii="Verdana" w:hAnsi="Verdana"/>
          <w:lang w:val="en-US"/>
        </w:rPr>
      </w:pPr>
      <w:r w:rsidRPr="001D1383">
        <w:rPr>
          <w:rFonts w:ascii="Verdana" w:hAnsi="Verdana"/>
          <w:lang w:val="en-US"/>
        </w:rPr>
        <w:t>REVISION HISTORY AND AP</w:t>
      </w:r>
      <w:r>
        <w:rPr>
          <w:rFonts w:ascii="Verdana" w:hAnsi="Verdana"/>
          <w:lang w:val="en-US"/>
        </w:rPr>
        <w:t>P</w:t>
      </w:r>
      <w:r w:rsidRPr="001D1383">
        <w:rPr>
          <w:rFonts w:ascii="Verdana" w:hAnsi="Verdana"/>
          <w:lang w:val="en-US"/>
        </w:rPr>
        <w:t xml:space="preserve">ROVAL </w:t>
      </w:r>
      <w:r>
        <w:rPr>
          <w:rFonts w:ascii="Verdana" w:hAnsi="Verdana"/>
          <w:lang w:val="en-US"/>
        </w:rPr>
        <w:t>RECORD</w:t>
      </w:r>
    </w:p>
    <w:p w:rsidR="0033589D" w:rsidRPr="00FF21D3" w:rsidRDefault="0033589D" w:rsidP="0033589D">
      <w:pPr>
        <w:jc w:val="both"/>
        <w:rPr>
          <w:rFonts w:ascii="Verdana" w:hAnsi="Verdana"/>
          <w:lang w:val="en-US"/>
        </w:rPr>
      </w:pPr>
    </w:p>
    <w:tbl>
      <w:tblPr>
        <w:tblW w:w="9295" w:type="dxa"/>
        <w:jc w:val="center"/>
        <w:tblInd w:w="3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95"/>
        <w:gridCol w:w="1473"/>
        <w:gridCol w:w="6627"/>
      </w:tblGrid>
      <w:tr w:rsidR="00FF21D3" w:rsidRPr="00A121A5" w:rsidTr="00C91A15">
        <w:tblPrEx>
          <w:tblCellMar>
            <w:top w:w="0" w:type="dxa"/>
            <w:bottom w:w="0" w:type="dxa"/>
          </w:tblCellMar>
        </w:tblPrEx>
        <w:trPr>
          <w:trHeight w:val="356"/>
          <w:jc w:val="center"/>
        </w:trPr>
        <w:tc>
          <w:tcPr>
            <w:tcW w:w="1195" w:type="dxa"/>
          </w:tcPr>
          <w:p w:rsidR="00FF21D3" w:rsidRPr="001D1383" w:rsidRDefault="00FF21D3" w:rsidP="00232A35">
            <w:pPr>
              <w:tabs>
                <w:tab w:val="left" w:pos="-720"/>
              </w:tabs>
              <w:snapToGrid w:val="0"/>
              <w:rPr>
                <w:rFonts w:ascii="Verdana" w:hAnsi="Verdana"/>
                <w:b/>
                <w:spacing w:val="-2"/>
                <w:lang w:val="en-US"/>
              </w:rPr>
            </w:pPr>
            <w:r w:rsidRPr="001D1383">
              <w:rPr>
                <w:rFonts w:ascii="Verdana" w:hAnsi="Verdana"/>
                <w:b/>
                <w:spacing w:val="-2"/>
                <w:lang w:val="en-US"/>
              </w:rPr>
              <w:t>Revision</w:t>
            </w:r>
          </w:p>
        </w:tc>
        <w:tc>
          <w:tcPr>
            <w:tcW w:w="1473" w:type="dxa"/>
          </w:tcPr>
          <w:p w:rsidR="00FF21D3" w:rsidRPr="001D1383" w:rsidRDefault="00FF21D3" w:rsidP="00232A35">
            <w:pPr>
              <w:tabs>
                <w:tab w:val="left" w:pos="-720"/>
              </w:tabs>
              <w:snapToGrid w:val="0"/>
              <w:rPr>
                <w:rFonts w:ascii="Verdana" w:hAnsi="Verdana"/>
                <w:b/>
                <w:spacing w:val="-2"/>
                <w:lang w:val="en-US"/>
              </w:rPr>
            </w:pPr>
            <w:r w:rsidRPr="001D1383">
              <w:rPr>
                <w:rFonts w:ascii="Verdana" w:hAnsi="Verdana"/>
                <w:b/>
                <w:spacing w:val="-2"/>
                <w:lang w:val="en-US"/>
              </w:rPr>
              <w:t>Date</w:t>
            </w:r>
          </w:p>
        </w:tc>
        <w:tc>
          <w:tcPr>
            <w:tcW w:w="6627" w:type="dxa"/>
          </w:tcPr>
          <w:p w:rsidR="00FF21D3" w:rsidRPr="001D1383" w:rsidRDefault="00FF21D3" w:rsidP="00232A35">
            <w:pPr>
              <w:snapToGrid w:val="0"/>
              <w:rPr>
                <w:rFonts w:ascii="Verdana" w:hAnsi="Verdana"/>
                <w:b/>
                <w:lang w:val="en-US"/>
              </w:rPr>
            </w:pPr>
            <w:r>
              <w:rPr>
                <w:rFonts w:ascii="Verdana" w:hAnsi="Verdana"/>
                <w:b/>
                <w:lang w:val="en-US"/>
              </w:rPr>
              <w:t>Purpose</w:t>
            </w:r>
          </w:p>
        </w:tc>
      </w:tr>
      <w:tr w:rsidR="00FF21D3" w:rsidRPr="00A121A5" w:rsidTr="00C91A15">
        <w:tblPrEx>
          <w:tblCellMar>
            <w:top w:w="0" w:type="dxa"/>
            <w:bottom w:w="0" w:type="dxa"/>
          </w:tblCellMar>
        </w:tblPrEx>
        <w:trPr>
          <w:jc w:val="center"/>
        </w:trPr>
        <w:tc>
          <w:tcPr>
            <w:tcW w:w="1195" w:type="dxa"/>
            <w:vAlign w:val="center"/>
          </w:tcPr>
          <w:p w:rsidR="00FF21D3" w:rsidRPr="001D1383" w:rsidRDefault="00FF21D3" w:rsidP="00232A35">
            <w:pPr>
              <w:tabs>
                <w:tab w:val="left" w:pos="-720"/>
              </w:tabs>
              <w:snapToGrid w:val="0"/>
              <w:rPr>
                <w:rFonts w:ascii="Verdana" w:hAnsi="Verdana"/>
                <w:spacing w:val="-2"/>
                <w:lang w:val="en-US"/>
              </w:rPr>
            </w:pPr>
            <w:r w:rsidRPr="001D1383">
              <w:rPr>
                <w:rFonts w:ascii="Verdana" w:hAnsi="Verdana"/>
                <w:spacing w:val="-2"/>
                <w:lang w:val="en-US"/>
              </w:rPr>
              <w:t>0</w:t>
            </w:r>
          </w:p>
        </w:tc>
        <w:tc>
          <w:tcPr>
            <w:tcW w:w="1473" w:type="dxa"/>
            <w:vAlign w:val="center"/>
          </w:tcPr>
          <w:p w:rsidR="00FF21D3" w:rsidRPr="001D1383" w:rsidRDefault="003F58D5" w:rsidP="003F58D5">
            <w:pPr>
              <w:tabs>
                <w:tab w:val="left" w:pos="-720"/>
              </w:tabs>
              <w:snapToGrid w:val="0"/>
              <w:rPr>
                <w:rFonts w:ascii="Verdana" w:hAnsi="Verdana"/>
                <w:spacing w:val="-2"/>
                <w:sz w:val="18"/>
                <w:szCs w:val="18"/>
                <w:lang w:val="en-US"/>
              </w:rPr>
            </w:pPr>
            <w:r>
              <w:rPr>
                <w:rFonts w:ascii="Verdana" w:hAnsi="Verdana"/>
                <w:spacing w:val="-2"/>
                <w:sz w:val="18"/>
                <w:szCs w:val="18"/>
                <w:lang w:val="en-US"/>
              </w:rPr>
              <w:t>23</w:t>
            </w:r>
            <w:r w:rsidR="00FF21D3" w:rsidRPr="001D1383">
              <w:rPr>
                <w:rFonts w:ascii="Verdana" w:hAnsi="Verdana"/>
                <w:spacing w:val="-2"/>
                <w:sz w:val="18"/>
                <w:szCs w:val="18"/>
                <w:lang w:val="en-US"/>
              </w:rPr>
              <w:t>/</w:t>
            </w:r>
            <w:r>
              <w:rPr>
                <w:rFonts w:ascii="Verdana" w:hAnsi="Verdana"/>
                <w:spacing w:val="-2"/>
                <w:sz w:val="18"/>
                <w:szCs w:val="18"/>
                <w:lang w:val="en-US"/>
              </w:rPr>
              <w:t>02</w:t>
            </w:r>
            <w:r w:rsidR="00FF21D3" w:rsidRPr="001D1383">
              <w:rPr>
                <w:rFonts w:ascii="Verdana" w:hAnsi="Verdana"/>
                <w:spacing w:val="-2"/>
                <w:sz w:val="18"/>
                <w:szCs w:val="18"/>
                <w:lang w:val="en-US"/>
              </w:rPr>
              <w:t>/</w:t>
            </w:r>
            <w:r>
              <w:rPr>
                <w:rFonts w:ascii="Verdana" w:hAnsi="Verdana"/>
                <w:spacing w:val="-2"/>
                <w:sz w:val="18"/>
                <w:szCs w:val="18"/>
                <w:lang w:val="en-US"/>
              </w:rPr>
              <w:t>2016</w:t>
            </w:r>
          </w:p>
        </w:tc>
        <w:tc>
          <w:tcPr>
            <w:tcW w:w="6627" w:type="dxa"/>
            <w:vAlign w:val="center"/>
          </w:tcPr>
          <w:p w:rsidR="00FF21D3" w:rsidRPr="001D1383" w:rsidRDefault="00FF21D3" w:rsidP="00232A35">
            <w:pPr>
              <w:tabs>
                <w:tab w:val="left" w:pos="-720"/>
              </w:tabs>
              <w:snapToGrid w:val="0"/>
              <w:rPr>
                <w:rFonts w:ascii="Verdana" w:hAnsi="Verdana"/>
                <w:spacing w:val="-2"/>
                <w:lang w:val="en-US"/>
              </w:rPr>
            </w:pPr>
            <w:r w:rsidRPr="001D1383">
              <w:rPr>
                <w:rFonts w:ascii="Verdana" w:hAnsi="Verdana"/>
                <w:spacing w:val="-2"/>
                <w:lang w:val="en-US"/>
              </w:rPr>
              <w:t xml:space="preserve">Document </w:t>
            </w:r>
            <w:r>
              <w:rPr>
                <w:rFonts w:ascii="Verdana" w:hAnsi="Verdana"/>
                <w:spacing w:val="-2"/>
                <w:lang w:val="en-US"/>
              </w:rPr>
              <w:t xml:space="preserve"> </w:t>
            </w:r>
            <w:r w:rsidRPr="001D1383">
              <w:rPr>
                <w:rFonts w:ascii="Verdana" w:hAnsi="Verdana"/>
                <w:spacing w:val="-2"/>
                <w:lang w:val="en-US"/>
              </w:rPr>
              <w:t>creation</w:t>
            </w:r>
          </w:p>
        </w:tc>
      </w:tr>
      <w:tr w:rsidR="00FF21D3" w:rsidRPr="00A121A5" w:rsidTr="00C91A15">
        <w:tblPrEx>
          <w:tblCellMar>
            <w:top w:w="0" w:type="dxa"/>
            <w:bottom w:w="0" w:type="dxa"/>
          </w:tblCellMar>
        </w:tblPrEx>
        <w:trPr>
          <w:cantSplit/>
          <w:trHeight w:val="24"/>
          <w:jc w:val="center"/>
        </w:trPr>
        <w:tc>
          <w:tcPr>
            <w:tcW w:w="1195" w:type="dxa"/>
            <w:vAlign w:val="center"/>
          </w:tcPr>
          <w:p w:rsidR="00FF21D3" w:rsidRPr="001D1383" w:rsidRDefault="00FF21D3" w:rsidP="00232A35">
            <w:pPr>
              <w:tabs>
                <w:tab w:val="left" w:pos="-720"/>
              </w:tabs>
              <w:snapToGrid w:val="0"/>
              <w:rPr>
                <w:rFonts w:ascii="Verdana" w:hAnsi="Verdana"/>
                <w:spacing w:val="-2"/>
                <w:lang w:val="en-US"/>
              </w:rPr>
            </w:pPr>
            <w:r>
              <w:rPr>
                <w:rFonts w:ascii="Verdana" w:hAnsi="Verdana"/>
                <w:spacing w:val="-2"/>
                <w:lang w:val="en-US"/>
              </w:rPr>
              <w:t>1</w:t>
            </w:r>
          </w:p>
        </w:tc>
        <w:tc>
          <w:tcPr>
            <w:tcW w:w="1473" w:type="dxa"/>
            <w:vAlign w:val="center"/>
          </w:tcPr>
          <w:p w:rsidR="00FF21D3" w:rsidRPr="001D1383" w:rsidRDefault="00FF21D3" w:rsidP="00232A35">
            <w:pPr>
              <w:tabs>
                <w:tab w:val="left" w:pos="-720"/>
              </w:tabs>
              <w:snapToGrid w:val="0"/>
              <w:rPr>
                <w:rFonts w:ascii="Verdana" w:hAnsi="Verdana"/>
                <w:spacing w:val="-2"/>
                <w:sz w:val="18"/>
                <w:szCs w:val="18"/>
                <w:lang w:val="en-US"/>
              </w:rPr>
            </w:pPr>
            <w:r w:rsidRPr="001D1383">
              <w:rPr>
                <w:rFonts w:ascii="Verdana" w:hAnsi="Verdana"/>
                <w:spacing w:val="-2"/>
                <w:sz w:val="18"/>
                <w:szCs w:val="18"/>
                <w:lang w:val="en-US"/>
              </w:rPr>
              <w:t>dd/mm/yyyy</w:t>
            </w:r>
          </w:p>
        </w:tc>
        <w:tc>
          <w:tcPr>
            <w:tcW w:w="6627" w:type="dxa"/>
            <w:vAlign w:val="center"/>
          </w:tcPr>
          <w:p w:rsidR="00FF21D3" w:rsidRPr="001D1383" w:rsidRDefault="00FF21D3" w:rsidP="00FF21D3">
            <w:pPr>
              <w:tabs>
                <w:tab w:val="left" w:pos="-720"/>
              </w:tabs>
              <w:snapToGrid w:val="0"/>
              <w:rPr>
                <w:rFonts w:ascii="Verdana" w:hAnsi="Verdana"/>
                <w:spacing w:val="-2"/>
                <w:lang w:val="en-US"/>
              </w:rPr>
            </w:pPr>
            <w:r w:rsidRPr="001D1383">
              <w:rPr>
                <w:rFonts w:ascii="Verdana" w:hAnsi="Verdana"/>
                <w:spacing w:val="-2"/>
                <w:lang w:val="en-US"/>
              </w:rPr>
              <w:t xml:space="preserve">Document </w:t>
            </w:r>
            <w:r>
              <w:rPr>
                <w:rFonts w:ascii="Verdana" w:hAnsi="Verdana"/>
                <w:spacing w:val="-2"/>
                <w:lang w:val="en-US"/>
              </w:rPr>
              <w:t xml:space="preserve"> revision</w:t>
            </w:r>
          </w:p>
        </w:tc>
      </w:tr>
      <w:tr w:rsidR="0033589D" w:rsidRPr="00A121A5" w:rsidTr="00C91A15">
        <w:tblPrEx>
          <w:tblCellMar>
            <w:top w:w="0" w:type="dxa"/>
            <w:bottom w:w="0" w:type="dxa"/>
          </w:tblCellMar>
        </w:tblPrEx>
        <w:trPr>
          <w:cantSplit/>
          <w:trHeight w:val="21"/>
          <w:jc w:val="center"/>
        </w:trPr>
        <w:tc>
          <w:tcPr>
            <w:tcW w:w="1195" w:type="dxa"/>
            <w:vAlign w:val="center"/>
          </w:tcPr>
          <w:p w:rsidR="0033589D" w:rsidRPr="002E40E0" w:rsidRDefault="0033589D" w:rsidP="00C91A15">
            <w:pPr>
              <w:tabs>
                <w:tab w:val="left" w:pos="-720"/>
              </w:tabs>
              <w:suppressAutoHyphens/>
              <w:jc w:val="both"/>
              <w:rPr>
                <w:rFonts w:ascii="Verdana" w:hAnsi="Verdana"/>
                <w:spacing w:val="-2"/>
                <w:sz w:val="20"/>
              </w:rPr>
            </w:pPr>
          </w:p>
        </w:tc>
        <w:tc>
          <w:tcPr>
            <w:tcW w:w="1473" w:type="dxa"/>
            <w:vAlign w:val="center"/>
          </w:tcPr>
          <w:p w:rsidR="0033589D" w:rsidRPr="002E40E0" w:rsidRDefault="0033589D" w:rsidP="00C91A15">
            <w:pPr>
              <w:tabs>
                <w:tab w:val="left" w:pos="-720"/>
              </w:tabs>
              <w:suppressAutoHyphens/>
              <w:jc w:val="both"/>
              <w:rPr>
                <w:rFonts w:ascii="Verdana" w:hAnsi="Verdana"/>
                <w:spacing w:val="-2"/>
                <w:sz w:val="20"/>
              </w:rPr>
            </w:pPr>
          </w:p>
        </w:tc>
        <w:tc>
          <w:tcPr>
            <w:tcW w:w="6627" w:type="dxa"/>
            <w:vAlign w:val="center"/>
          </w:tcPr>
          <w:p w:rsidR="0033589D" w:rsidRPr="002E40E0" w:rsidRDefault="0033589D" w:rsidP="00C91A15">
            <w:pPr>
              <w:tabs>
                <w:tab w:val="left" w:pos="-720"/>
              </w:tabs>
              <w:suppressAutoHyphens/>
              <w:jc w:val="both"/>
              <w:rPr>
                <w:rFonts w:ascii="Verdana" w:hAnsi="Verdana"/>
                <w:spacing w:val="-2"/>
                <w:sz w:val="20"/>
              </w:rPr>
            </w:pPr>
          </w:p>
        </w:tc>
      </w:tr>
    </w:tbl>
    <w:p w:rsidR="002270AB" w:rsidRDefault="002270AB" w:rsidP="0033589D">
      <w:pPr>
        <w:jc w:val="both"/>
        <w:rPr>
          <w:rFonts w:ascii="Verdana" w:hAnsi="Verdana"/>
        </w:rPr>
      </w:pPr>
    </w:p>
    <w:p w:rsidR="0033589D" w:rsidRPr="00A121A5" w:rsidRDefault="008041CC" w:rsidP="008041CC">
      <w:pPr>
        <w:jc w:val="both"/>
        <w:rPr>
          <w:rFonts w:ascii="Verdana" w:hAnsi="Verdana"/>
        </w:rPr>
      </w:pPr>
      <w:r>
        <w:rPr>
          <w:rFonts w:ascii="Verdana" w:hAnsi="Verdana"/>
        </w:rPr>
        <w:t>DOCUMENT DISTRIBUTION LIST</w:t>
      </w:r>
    </w:p>
    <w:tbl>
      <w:tblPr>
        <w:tblW w:w="9072" w:type="dxa"/>
        <w:jc w:val="center"/>
        <w:tblInd w:w="8" w:type="dxa"/>
        <w:tblLayout w:type="fixed"/>
        <w:tblCellMar>
          <w:left w:w="0" w:type="dxa"/>
          <w:right w:w="0" w:type="dxa"/>
        </w:tblCellMar>
        <w:tblLook w:val="0000" w:firstRow="0" w:lastRow="0" w:firstColumn="0" w:lastColumn="0" w:noHBand="0" w:noVBand="0"/>
      </w:tblPr>
      <w:tblGrid>
        <w:gridCol w:w="4741"/>
        <w:gridCol w:w="4331"/>
      </w:tblGrid>
      <w:tr w:rsid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double" w:sz="6" w:space="0" w:color="auto"/>
              <w:right w:val="single" w:sz="6" w:space="0" w:color="auto"/>
            </w:tcBorders>
            <w:shd w:val="clear" w:color="auto" w:fill="000000"/>
          </w:tcPr>
          <w:p w:rsidR="008041CC" w:rsidRDefault="008041CC" w:rsidP="00553739">
            <w:pPr>
              <w:spacing w:line="260" w:lineRule="atLeast"/>
              <w:rPr>
                <w:b/>
                <w:color w:val="FFFFFF"/>
                <w:sz w:val="16"/>
                <w:lang w:val="en-US"/>
              </w:rPr>
            </w:pPr>
            <w:r>
              <w:rPr>
                <w:b/>
                <w:color w:val="FFFFFF"/>
                <w:sz w:val="16"/>
                <w:lang w:val="en-US"/>
              </w:rPr>
              <w:t>Name</w:t>
            </w:r>
          </w:p>
        </w:tc>
        <w:tc>
          <w:tcPr>
            <w:tcW w:w="4331" w:type="dxa"/>
            <w:tcBorders>
              <w:top w:val="single" w:sz="6" w:space="0" w:color="auto"/>
              <w:left w:val="single" w:sz="6" w:space="0" w:color="auto"/>
              <w:bottom w:val="double" w:sz="6" w:space="0" w:color="auto"/>
              <w:right w:val="single" w:sz="6" w:space="0" w:color="auto"/>
            </w:tcBorders>
            <w:shd w:val="clear" w:color="auto" w:fill="000000"/>
          </w:tcPr>
          <w:p w:rsidR="008041CC" w:rsidRDefault="008041CC" w:rsidP="00553739">
            <w:pPr>
              <w:spacing w:line="280" w:lineRule="atLeast"/>
              <w:rPr>
                <w:b/>
                <w:color w:val="FFFFFF"/>
                <w:sz w:val="16"/>
                <w:lang w:val="en-US"/>
              </w:rPr>
            </w:pPr>
            <w:r>
              <w:rPr>
                <w:b/>
                <w:color w:val="FFFFFF"/>
                <w:sz w:val="16"/>
                <w:lang w:val="en-US"/>
              </w:rPr>
              <w:t>E-mail</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3F58D5" w:rsidP="003F58D5">
            <w:pPr>
              <w:rPr>
                <w:lang w:val="en-US"/>
              </w:rPr>
            </w:pPr>
            <w:r>
              <w:rPr>
                <w:lang w:val="en-US"/>
              </w:rPr>
              <w:t>Francisco Roldán</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fran.roldans@gmail.com</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 xml:space="preserve">Eric Presas </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ericpresas@gmail.com</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Enric Moreu</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enric.moreu.filella@gmail.com</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Guillem de la Torre</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guillemdelatorre@gmail.com</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Jordi Morera Trujillo</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jordimoreratrujillo@gmail.com</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German Gómez</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germangb42@gmail.com</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Nacho Reimat</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nacho_reimat@hotmail.com</w:t>
            </w:r>
          </w:p>
        </w:tc>
      </w:tr>
      <w:tr w:rsidR="008041CC" w:rsidRP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 xml:space="preserve">Miguel Castillo </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spacing w:line="280" w:lineRule="atLeast"/>
              <w:rPr>
                <w:lang w:val="en-US"/>
              </w:rPr>
            </w:pPr>
            <w:r>
              <w:rPr>
                <w:lang w:val="en-US"/>
              </w:rPr>
              <w:t>micasno@gmail.com</w:t>
            </w:r>
          </w:p>
        </w:tc>
      </w:tr>
      <w:tr w:rsidR="008041CC"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8041CC" w:rsidRPr="008041CC" w:rsidRDefault="00B8592B" w:rsidP="00553739">
            <w:pPr>
              <w:rPr>
                <w:lang w:val="en-US"/>
              </w:rPr>
            </w:pPr>
            <w:r>
              <w:rPr>
                <w:lang w:val="en-US"/>
              </w:rPr>
              <w:t>José Maria Granado</w:t>
            </w:r>
          </w:p>
        </w:tc>
        <w:tc>
          <w:tcPr>
            <w:tcW w:w="4331" w:type="dxa"/>
            <w:tcBorders>
              <w:top w:val="single" w:sz="6" w:space="0" w:color="auto"/>
              <w:left w:val="single" w:sz="6" w:space="0" w:color="auto"/>
              <w:bottom w:val="single" w:sz="6" w:space="0" w:color="auto"/>
              <w:right w:val="single" w:sz="6" w:space="0" w:color="auto"/>
            </w:tcBorders>
          </w:tcPr>
          <w:p w:rsidR="008041CC" w:rsidRPr="008041CC" w:rsidRDefault="00B105D5" w:rsidP="00553739">
            <w:pPr>
              <w:spacing w:line="280" w:lineRule="atLeast"/>
              <w:rPr>
                <w:lang w:val="en-US"/>
              </w:rPr>
            </w:pPr>
            <w:r>
              <w:rPr>
                <w:lang w:val="en-US"/>
              </w:rPr>
              <w:t>c</w:t>
            </w:r>
            <w:r w:rsidR="00B8592B">
              <w:rPr>
                <w:lang w:val="en-US"/>
              </w:rPr>
              <w:t>hema_13_1993@hotmail.com</w:t>
            </w:r>
          </w:p>
        </w:tc>
      </w:tr>
      <w:tr w:rsidR="00B105D5"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B105D5" w:rsidRDefault="00F13E73" w:rsidP="00553739">
            <w:pPr>
              <w:rPr>
                <w:lang w:val="en-US"/>
              </w:rPr>
            </w:pPr>
            <w:r>
              <w:rPr>
                <w:lang w:val="en-US"/>
              </w:rPr>
              <w:t>Lluís Torres</w:t>
            </w:r>
            <w:r w:rsidR="00B105D5">
              <w:rPr>
                <w:lang w:val="en-US"/>
              </w:rPr>
              <w:t xml:space="preserve"> </w:t>
            </w:r>
          </w:p>
        </w:tc>
        <w:tc>
          <w:tcPr>
            <w:tcW w:w="4331" w:type="dxa"/>
            <w:tcBorders>
              <w:top w:val="single" w:sz="6" w:space="0" w:color="auto"/>
              <w:left w:val="single" w:sz="6" w:space="0" w:color="auto"/>
              <w:bottom w:val="single" w:sz="6" w:space="0" w:color="auto"/>
              <w:right w:val="single" w:sz="6" w:space="0" w:color="auto"/>
            </w:tcBorders>
          </w:tcPr>
          <w:p w:rsidR="00B105D5" w:rsidRDefault="00074047" w:rsidP="00074047">
            <w:pPr>
              <w:spacing w:line="280" w:lineRule="atLeast"/>
              <w:rPr>
                <w:lang w:val="en-US"/>
              </w:rPr>
            </w:pPr>
            <w:r>
              <w:rPr>
                <w:lang w:val="en-US"/>
              </w:rPr>
              <w:t>luis.torres@upc.edu</w:t>
            </w:r>
          </w:p>
        </w:tc>
      </w:tr>
      <w:tr w:rsidR="00B105D5" w:rsidTr="008041CC">
        <w:tblPrEx>
          <w:tblCellMar>
            <w:top w:w="0" w:type="dxa"/>
            <w:left w:w="0" w:type="dxa"/>
            <w:bottom w:w="0" w:type="dxa"/>
            <w:right w:w="0" w:type="dxa"/>
          </w:tblCellMar>
        </w:tblPrEx>
        <w:trPr>
          <w:jc w:val="center"/>
        </w:trPr>
        <w:tc>
          <w:tcPr>
            <w:tcW w:w="4741" w:type="dxa"/>
            <w:tcBorders>
              <w:top w:val="single" w:sz="6" w:space="0" w:color="auto"/>
              <w:left w:val="single" w:sz="6" w:space="0" w:color="auto"/>
              <w:bottom w:val="single" w:sz="6" w:space="0" w:color="auto"/>
              <w:right w:val="single" w:sz="6" w:space="0" w:color="auto"/>
            </w:tcBorders>
          </w:tcPr>
          <w:p w:rsidR="00B105D5" w:rsidRDefault="00074047" w:rsidP="00553739">
            <w:pPr>
              <w:rPr>
                <w:lang w:val="en-US"/>
              </w:rPr>
            </w:pPr>
            <w:r>
              <w:rPr>
                <w:lang w:val="en-US"/>
              </w:rPr>
              <w:t>Javier Ruiz</w:t>
            </w:r>
          </w:p>
        </w:tc>
        <w:tc>
          <w:tcPr>
            <w:tcW w:w="4331" w:type="dxa"/>
            <w:tcBorders>
              <w:top w:val="single" w:sz="6" w:space="0" w:color="auto"/>
              <w:left w:val="single" w:sz="6" w:space="0" w:color="auto"/>
              <w:bottom w:val="single" w:sz="6" w:space="0" w:color="auto"/>
              <w:right w:val="single" w:sz="6" w:space="0" w:color="auto"/>
            </w:tcBorders>
          </w:tcPr>
          <w:p w:rsidR="00B105D5" w:rsidRDefault="00074047" w:rsidP="00553739">
            <w:pPr>
              <w:spacing w:line="280" w:lineRule="atLeast"/>
              <w:rPr>
                <w:lang w:val="en-US"/>
              </w:rPr>
            </w:pPr>
            <w:r>
              <w:rPr>
                <w:lang w:val="en-US"/>
              </w:rPr>
              <w:t>j.ruiz@upc.edu</w:t>
            </w:r>
          </w:p>
        </w:tc>
      </w:tr>
    </w:tbl>
    <w:p w:rsidR="0033589D" w:rsidRPr="00B8592B" w:rsidRDefault="0033589D" w:rsidP="0033589D">
      <w:pPr>
        <w:jc w:val="both"/>
        <w:rPr>
          <w:rFonts w:ascii="Verdana" w:hAnsi="Verdana"/>
          <w:lang w:val="en-US"/>
        </w:rPr>
      </w:pPr>
    </w:p>
    <w:p w:rsidR="0033589D" w:rsidRPr="00B8592B" w:rsidRDefault="0033589D" w:rsidP="0033589D">
      <w:pPr>
        <w:jc w:val="both"/>
        <w:rPr>
          <w:rFonts w:ascii="Verdana" w:hAnsi="Verdana"/>
          <w:lang w:val="en-US"/>
        </w:rPr>
      </w:pPr>
    </w:p>
    <w:tbl>
      <w:tblPr>
        <w:tblW w:w="0" w:type="auto"/>
        <w:jc w:val="center"/>
        <w:tblLayout w:type="fixed"/>
        <w:tblCellMar>
          <w:left w:w="120" w:type="dxa"/>
          <w:right w:w="120" w:type="dxa"/>
        </w:tblCellMar>
        <w:tblLook w:val="0000" w:firstRow="0" w:lastRow="0" w:firstColumn="0" w:lastColumn="0" w:noHBand="0" w:noVBand="0"/>
      </w:tblPr>
      <w:tblGrid>
        <w:gridCol w:w="1234"/>
        <w:gridCol w:w="1608"/>
        <w:gridCol w:w="1980"/>
        <w:gridCol w:w="1231"/>
        <w:gridCol w:w="1702"/>
        <w:gridCol w:w="1595"/>
      </w:tblGrid>
      <w:tr w:rsidR="00FF21D3" w:rsidRPr="00B8592B" w:rsidTr="00232A35">
        <w:trPr>
          <w:cantSplit/>
          <w:trHeight w:val="821"/>
          <w:jc w:val="center"/>
        </w:trPr>
        <w:tc>
          <w:tcPr>
            <w:tcW w:w="4822" w:type="dxa"/>
            <w:gridSpan w:val="3"/>
            <w:tcBorders>
              <w:top w:val="single" w:sz="4" w:space="0" w:color="000000"/>
              <w:left w:val="single" w:sz="4" w:space="0" w:color="000000"/>
            </w:tcBorders>
          </w:tcPr>
          <w:p w:rsidR="00FB3502" w:rsidRDefault="00FB3502" w:rsidP="00FB3502">
            <w:pPr>
              <w:tabs>
                <w:tab w:val="left" w:pos="-720"/>
              </w:tabs>
              <w:snapToGrid w:val="0"/>
              <w:spacing w:before="102"/>
              <w:rPr>
                <w:rFonts w:ascii="Verdana" w:hAnsi="Verdana"/>
              </w:rPr>
            </w:pPr>
            <w:r>
              <w:rPr>
                <w:rFonts w:ascii="Verdana" w:hAnsi="Verdana"/>
              </w:rPr>
              <w:t>WRITTEN BY:</w:t>
            </w:r>
          </w:p>
          <w:p w:rsidR="00D54051" w:rsidRPr="00B8592B" w:rsidRDefault="004070EA" w:rsidP="004070EA">
            <w:pPr>
              <w:tabs>
                <w:tab w:val="left" w:pos="-720"/>
              </w:tabs>
              <w:spacing w:after="54"/>
              <w:rPr>
                <w:rFonts w:ascii="Verdana" w:hAnsi="Verdana"/>
                <w:lang w:val="en-US"/>
              </w:rPr>
            </w:pPr>
            <w:r>
              <w:object w:dxaOrig="6870" w:dyaOrig="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75pt" o:ole="">
                  <v:imagedata r:id="rId12" o:title=""/>
                </v:shape>
                <o:OLEObject Type="Embed" ProgID="PBrush" ShapeID="_x0000_i1025" DrawAspect="Content" ObjectID="_1518163698" r:id="rId13"/>
              </w:object>
            </w:r>
          </w:p>
        </w:tc>
        <w:tc>
          <w:tcPr>
            <w:tcW w:w="4528" w:type="dxa"/>
            <w:gridSpan w:val="3"/>
            <w:tcBorders>
              <w:top w:val="single" w:sz="4" w:space="0" w:color="000000"/>
              <w:left w:val="single" w:sz="4" w:space="0" w:color="000000"/>
              <w:right w:val="single" w:sz="4" w:space="0" w:color="000000"/>
            </w:tcBorders>
          </w:tcPr>
          <w:p w:rsidR="00FF21D3" w:rsidRPr="00B8592B" w:rsidRDefault="00FF21D3" w:rsidP="00232A35">
            <w:pPr>
              <w:tabs>
                <w:tab w:val="left" w:pos="-720"/>
              </w:tabs>
              <w:snapToGrid w:val="0"/>
              <w:spacing w:before="102"/>
              <w:rPr>
                <w:rFonts w:ascii="Verdana" w:hAnsi="Verdana"/>
                <w:lang w:val="en-US"/>
              </w:rPr>
            </w:pPr>
            <w:r w:rsidRPr="00B8592B">
              <w:rPr>
                <w:rFonts w:ascii="Verdana" w:hAnsi="Verdana"/>
                <w:lang w:val="en-US"/>
              </w:rPr>
              <w:t>REVIEWED AND APPROVED BY:</w:t>
            </w:r>
          </w:p>
          <w:p w:rsidR="00FF21D3" w:rsidRPr="00B8592B" w:rsidRDefault="00FF21D3" w:rsidP="00232A35">
            <w:pPr>
              <w:tabs>
                <w:tab w:val="left" w:pos="-720"/>
              </w:tabs>
              <w:spacing w:before="102"/>
              <w:rPr>
                <w:rFonts w:ascii="Verdana" w:hAnsi="Verdana"/>
                <w:lang w:val="en-US"/>
              </w:rPr>
            </w:pPr>
          </w:p>
          <w:p w:rsidR="00FF21D3" w:rsidRPr="00B8592B" w:rsidRDefault="00FF21D3" w:rsidP="00232A35">
            <w:pPr>
              <w:tabs>
                <w:tab w:val="left" w:pos="-720"/>
              </w:tabs>
              <w:spacing w:after="54"/>
              <w:rPr>
                <w:rFonts w:ascii="Verdana" w:hAnsi="Verdana"/>
                <w:lang w:val="en-US"/>
              </w:rPr>
            </w:pPr>
          </w:p>
          <w:p w:rsidR="00FF21D3" w:rsidRPr="00B8592B" w:rsidRDefault="00FF21D3" w:rsidP="00232A35">
            <w:pPr>
              <w:tabs>
                <w:tab w:val="left" w:pos="-720"/>
              </w:tabs>
              <w:spacing w:after="54"/>
              <w:rPr>
                <w:rFonts w:ascii="Verdana" w:hAnsi="Verdana"/>
                <w:lang w:val="en-US"/>
              </w:rPr>
            </w:pPr>
          </w:p>
        </w:tc>
      </w:tr>
      <w:tr w:rsidR="00FF21D3" w:rsidRPr="00B8592B" w:rsidTr="00232A35">
        <w:trPr>
          <w:cantSplit/>
          <w:trHeight w:hRule="exact" w:val="300"/>
          <w:jc w:val="center"/>
        </w:trPr>
        <w:tc>
          <w:tcPr>
            <w:tcW w:w="1234" w:type="dxa"/>
            <w:tcBorders>
              <w:left w:val="single" w:sz="4" w:space="0" w:color="000000"/>
            </w:tcBorders>
          </w:tcPr>
          <w:p w:rsidR="00FF21D3" w:rsidRPr="00B8592B" w:rsidRDefault="00FF21D3" w:rsidP="00232A35">
            <w:pPr>
              <w:tabs>
                <w:tab w:val="left" w:pos="-720"/>
              </w:tabs>
              <w:snapToGrid w:val="0"/>
              <w:rPr>
                <w:rFonts w:ascii="Verdana" w:hAnsi="Verdana"/>
                <w:lang w:val="en-US"/>
              </w:rPr>
            </w:pPr>
            <w:r w:rsidRPr="00B8592B">
              <w:rPr>
                <w:rFonts w:ascii="Verdana" w:hAnsi="Verdana"/>
                <w:lang w:val="en-US"/>
              </w:rPr>
              <w:t>Date</w:t>
            </w:r>
          </w:p>
        </w:tc>
        <w:tc>
          <w:tcPr>
            <w:tcW w:w="1608" w:type="dxa"/>
          </w:tcPr>
          <w:p w:rsidR="00FF21D3" w:rsidRPr="00B8592B" w:rsidRDefault="00B105D5" w:rsidP="00B105D5">
            <w:pPr>
              <w:tabs>
                <w:tab w:val="left" w:pos="-720"/>
              </w:tabs>
              <w:snapToGrid w:val="0"/>
              <w:rPr>
                <w:rFonts w:ascii="Verdana" w:hAnsi="Verdana"/>
                <w:lang w:val="en-US"/>
              </w:rPr>
            </w:pPr>
            <w:r>
              <w:rPr>
                <w:rFonts w:ascii="Verdana" w:hAnsi="Verdana"/>
                <w:lang w:val="en-US"/>
              </w:rPr>
              <w:t>23</w:t>
            </w:r>
            <w:r w:rsidR="00FF21D3" w:rsidRPr="00B8592B">
              <w:rPr>
                <w:rFonts w:ascii="Verdana" w:hAnsi="Verdana"/>
                <w:lang w:val="en-US"/>
              </w:rPr>
              <w:t>/</w:t>
            </w:r>
            <w:r>
              <w:rPr>
                <w:rFonts w:ascii="Verdana" w:hAnsi="Verdana"/>
                <w:lang w:val="en-US"/>
              </w:rPr>
              <w:t>02</w:t>
            </w:r>
            <w:r w:rsidR="00FF21D3" w:rsidRPr="00B8592B">
              <w:rPr>
                <w:rFonts w:ascii="Verdana" w:hAnsi="Verdana"/>
                <w:lang w:val="en-US"/>
              </w:rPr>
              <w:t>/</w:t>
            </w:r>
            <w:r>
              <w:rPr>
                <w:rFonts w:ascii="Verdana" w:hAnsi="Verdana"/>
                <w:lang w:val="en-US"/>
              </w:rPr>
              <w:t>2016</w:t>
            </w:r>
            <w:r w:rsidR="00FF21D3" w:rsidRPr="00B8592B">
              <w:rPr>
                <w:rFonts w:ascii="Verdana" w:hAnsi="Verdana"/>
                <w:lang w:val="en-US"/>
              </w:rPr>
              <w:t>yyy</w:t>
            </w:r>
          </w:p>
        </w:tc>
        <w:tc>
          <w:tcPr>
            <w:tcW w:w="1980" w:type="dxa"/>
          </w:tcPr>
          <w:p w:rsidR="00FF21D3" w:rsidRPr="00B8592B" w:rsidRDefault="00FF21D3" w:rsidP="00232A35">
            <w:pPr>
              <w:tabs>
                <w:tab w:val="left" w:pos="-720"/>
              </w:tabs>
              <w:snapToGrid w:val="0"/>
              <w:rPr>
                <w:rFonts w:ascii="Verdana" w:hAnsi="Verdana"/>
                <w:lang w:val="en-US"/>
              </w:rPr>
            </w:pPr>
          </w:p>
        </w:tc>
        <w:tc>
          <w:tcPr>
            <w:tcW w:w="1231" w:type="dxa"/>
            <w:tcBorders>
              <w:left w:val="single" w:sz="4" w:space="0" w:color="000000"/>
            </w:tcBorders>
          </w:tcPr>
          <w:p w:rsidR="00FF21D3" w:rsidRPr="00B8592B" w:rsidRDefault="00FF21D3" w:rsidP="00232A35">
            <w:pPr>
              <w:tabs>
                <w:tab w:val="left" w:pos="-720"/>
              </w:tabs>
              <w:snapToGrid w:val="0"/>
              <w:rPr>
                <w:rFonts w:ascii="Verdana" w:hAnsi="Verdana"/>
                <w:lang w:val="en-US"/>
              </w:rPr>
            </w:pPr>
            <w:r w:rsidRPr="00B8592B">
              <w:rPr>
                <w:rFonts w:ascii="Verdana" w:hAnsi="Verdana"/>
                <w:lang w:val="en-US"/>
              </w:rPr>
              <w:t>Date</w:t>
            </w:r>
          </w:p>
        </w:tc>
        <w:tc>
          <w:tcPr>
            <w:tcW w:w="1702" w:type="dxa"/>
          </w:tcPr>
          <w:p w:rsidR="00FF21D3" w:rsidRPr="00B8592B" w:rsidRDefault="001D4CC8" w:rsidP="001D4CC8">
            <w:pPr>
              <w:tabs>
                <w:tab w:val="left" w:pos="-720"/>
              </w:tabs>
              <w:snapToGrid w:val="0"/>
              <w:rPr>
                <w:rFonts w:ascii="Verdana" w:hAnsi="Verdana"/>
                <w:lang w:val="en-US"/>
              </w:rPr>
            </w:pPr>
            <w:r>
              <w:rPr>
                <w:rFonts w:ascii="Verdana" w:hAnsi="Verdana"/>
                <w:lang w:val="en-US"/>
              </w:rPr>
              <w:t>28</w:t>
            </w:r>
            <w:r w:rsidR="00FF21D3" w:rsidRPr="00B8592B">
              <w:rPr>
                <w:rFonts w:ascii="Verdana" w:hAnsi="Verdana"/>
                <w:lang w:val="en-US"/>
              </w:rPr>
              <w:t>/</w:t>
            </w:r>
            <w:r>
              <w:rPr>
                <w:rFonts w:ascii="Verdana" w:hAnsi="Verdana"/>
                <w:lang w:val="en-US"/>
              </w:rPr>
              <w:t>02</w:t>
            </w:r>
            <w:r w:rsidR="00FF21D3" w:rsidRPr="00B8592B">
              <w:rPr>
                <w:rFonts w:ascii="Verdana" w:hAnsi="Verdana"/>
                <w:lang w:val="en-US"/>
              </w:rPr>
              <w:t>/</w:t>
            </w:r>
            <w:r>
              <w:rPr>
                <w:rFonts w:ascii="Verdana" w:hAnsi="Verdana"/>
                <w:lang w:val="en-US"/>
              </w:rPr>
              <w:t>2016</w:t>
            </w:r>
          </w:p>
        </w:tc>
        <w:tc>
          <w:tcPr>
            <w:tcW w:w="1595" w:type="dxa"/>
            <w:tcBorders>
              <w:right w:val="single" w:sz="4" w:space="0" w:color="000000"/>
            </w:tcBorders>
          </w:tcPr>
          <w:p w:rsidR="00FF21D3" w:rsidRPr="00B8592B" w:rsidRDefault="00FF21D3" w:rsidP="00232A35">
            <w:pPr>
              <w:tabs>
                <w:tab w:val="left" w:pos="-720"/>
              </w:tabs>
              <w:snapToGrid w:val="0"/>
              <w:rPr>
                <w:rFonts w:ascii="Verdana" w:hAnsi="Verdana"/>
                <w:lang w:val="en-US"/>
              </w:rPr>
            </w:pPr>
          </w:p>
        </w:tc>
      </w:tr>
      <w:tr w:rsidR="00FF21D3" w:rsidTr="00232A35">
        <w:trPr>
          <w:cantSplit/>
          <w:trHeight w:val="436"/>
          <w:jc w:val="center"/>
        </w:trPr>
        <w:tc>
          <w:tcPr>
            <w:tcW w:w="1234" w:type="dxa"/>
            <w:tcBorders>
              <w:top w:val="single" w:sz="4" w:space="0" w:color="000000"/>
              <w:left w:val="single" w:sz="4" w:space="0" w:color="000000"/>
              <w:bottom w:val="single" w:sz="4" w:space="0" w:color="000000"/>
            </w:tcBorders>
          </w:tcPr>
          <w:p w:rsidR="00FF21D3" w:rsidRPr="00B8592B" w:rsidRDefault="00FF21D3" w:rsidP="00232A35">
            <w:pPr>
              <w:tabs>
                <w:tab w:val="left" w:pos="-720"/>
              </w:tabs>
              <w:snapToGrid w:val="0"/>
              <w:spacing w:before="102"/>
              <w:rPr>
                <w:rFonts w:ascii="Verdana" w:hAnsi="Verdana"/>
                <w:lang w:val="en-US"/>
              </w:rPr>
            </w:pPr>
            <w:r w:rsidRPr="00B8592B">
              <w:rPr>
                <w:rFonts w:ascii="Verdana" w:hAnsi="Verdana"/>
                <w:lang w:val="en-US"/>
              </w:rPr>
              <w:t>Name</w:t>
            </w:r>
          </w:p>
        </w:tc>
        <w:tc>
          <w:tcPr>
            <w:tcW w:w="3588" w:type="dxa"/>
            <w:gridSpan w:val="2"/>
            <w:tcBorders>
              <w:top w:val="single" w:sz="4" w:space="0" w:color="000000"/>
              <w:left w:val="single" w:sz="4" w:space="0" w:color="000000"/>
              <w:bottom w:val="single" w:sz="4" w:space="0" w:color="000000"/>
            </w:tcBorders>
          </w:tcPr>
          <w:p w:rsidR="00FF21D3" w:rsidRPr="00B8592B" w:rsidRDefault="00D146C4" w:rsidP="00232A35">
            <w:pPr>
              <w:tabs>
                <w:tab w:val="left" w:pos="-720"/>
              </w:tabs>
              <w:snapToGrid w:val="0"/>
              <w:spacing w:before="102"/>
              <w:rPr>
                <w:rFonts w:ascii="Verdana" w:hAnsi="Verdana"/>
                <w:lang w:val="en-US"/>
              </w:rPr>
            </w:pPr>
            <w:r>
              <w:rPr>
                <w:rFonts w:ascii="Verdana" w:hAnsi="Verdana"/>
                <w:lang w:val="en-US"/>
              </w:rPr>
              <w:t>José Maria Granado</w:t>
            </w:r>
          </w:p>
        </w:tc>
        <w:tc>
          <w:tcPr>
            <w:tcW w:w="1231" w:type="dxa"/>
            <w:tcBorders>
              <w:top w:val="single" w:sz="4" w:space="0" w:color="000000"/>
              <w:left w:val="single" w:sz="4" w:space="0" w:color="000000"/>
              <w:bottom w:val="single" w:sz="4" w:space="0" w:color="000000"/>
            </w:tcBorders>
          </w:tcPr>
          <w:p w:rsidR="00FF21D3" w:rsidRPr="00B8592B" w:rsidRDefault="00FF21D3" w:rsidP="00232A35">
            <w:pPr>
              <w:tabs>
                <w:tab w:val="left" w:pos="-720"/>
              </w:tabs>
              <w:snapToGrid w:val="0"/>
              <w:spacing w:before="102"/>
              <w:rPr>
                <w:rFonts w:ascii="Verdana" w:hAnsi="Verdana"/>
                <w:lang w:val="en-US"/>
              </w:rPr>
            </w:pPr>
            <w:r w:rsidRPr="00B8592B">
              <w:rPr>
                <w:rFonts w:ascii="Verdana" w:hAnsi="Verdana"/>
                <w:lang w:val="en-US"/>
              </w:rPr>
              <w:t>Name</w:t>
            </w:r>
          </w:p>
        </w:tc>
        <w:tc>
          <w:tcPr>
            <w:tcW w:w="3297" w:type="dxa"/>
            <w:gridSpan w:val="2"/>
            <w:tcBorders>
              <w:top w:val="single" w:sz="4" w:space="0" w:color="000000"/>
              <w:left w:val="single" w:sz="4" w:space="0" w:color="000000"/>
              <w:bottom w:val="single" w:sz="4" w:space="0" w:color="000000"/>
              <w:right w:val="single" w:sz="4" w:space="0" w:color="000000"/>
            </w:tcBorders>
          </w:tcPr>
          <w:p w:rsidR="00FF21D3" w:rsidRDefault="004070EA" w:rsidP="00232A35">
            <w:pPr>
              <w:tabs>
                <w:tab w:val="left" w:pos="-720"/>
              </w:tabs>
              <w:snapToGrid w:val="0"/>
              <w:spacing w:before="102"/>
              <w:rPr>
                <w:rFonts w:ascii="Verdana" w:hAnsi="Verdana"/>
                <w:lang w:val="pt-BR"/>
              </w:rPr>
            </w:pPr>
            <w:r>
              <w:rPr>
                <w:rFonts w:ascii="Verdana" w:hAnsi="Verdana"/>
                <w:lang w:val="pt-BR"/>
              </w:rPr>
              <w:t>Fran</w:t>
            </w:r>
            <w:r w:rsidR="001D4CC8">
              <w:rPr>
                <w:rFonts w:ascii="Verdana" w:hAnsi="Verdana"/>
                <w:lang w:val="pt-BR"/>
              </w:rPr>
              <w:t>cisco</w:t>
            </w:r>
            <w:r>
              <w:rPr>
                <w:rFonts w:ascii="Verdana" w:hAnsi="Verdana"/>
                <w:lang w:val="pt-BR"/>
              </w:rPr>
              <w:t xml:space="preserve"> Roldán</w:t>
            </w:r>
          </w:p>
        </w:tc>
      </w:tr>
      <w:tr w:rsidR="00FF21D3" w:rsidRPr="00147319" w:rsidTr="00232A35">
        <w:trPr>
          <w:cantSplit/>
          <w:trHeight w:val="436"/>
          <w:jc w:val="center"/>
        </w:trPr>
        <w:tc>
          <w:tcPr>
            <w:tcW w:w="1234" w:type="dxa"/>
            <w:tcBorders>
              <w:left w:val="single" w:sz="4" w:space="0" w:color="000000"/>
              <w:bottom w:val="single" w:sz="4" w:space="0" w:color="000000"/>
            </w:tcBorders>
          </w:tcPr>
          <w:p w:rsidR="00FF21D3" w:rsidRDefault="00FF21D3" w:rsidP="00232A35">
            <w:pPr>
              <w:tabs>
                <w:tab w:val="left" w:pos="-720"/>
              </w:tabs>
              <w:snapToGrid w:val="0"/>
              <w:spacing w:before="102"/>
              <w:rPr>
                <w:rFonts w:ascii="Verdana" w:hAnsi="Verdana"/>
              </w:rPr>
            </w:pPr>
            <w:r>
              <w:rPr>
                <w:rFonts w:ascii="Verdana" w:hAnsi="Verdana"/>
              </w:rPr>
              <w:t>Position</w:t>
            </w:r>
          </w:p>
        </w:tc>
        <w:tc>
          <w:tcPr>
            <w:tcW w:w="3588" w:type="dxa"/>
            <w:gridSpan w:val="2"/>
            <w:tcBorders>
              <w:left w:val="single" w:sz="4" w:space="0" w:color="000000"/>
              <w:bottom w:val="single" w:sz="4" w:space="0" w:color="000000"/>
            </w:tcBorders>
          </w:tcPr>
          <w:p w:rsidR="00FF21D3" w:rsidRPr="00147319" w:rsidRDefault="00FF21D3" w:rsidP="00232A35">
            <w:pPr>
              <w:tabs>
                <w:tab w:val="left" w:pos="-720"/>
              </w:tabs>
              <w:snapToGrid w:val="0"/>
              <w:spacing w:before="102"/>
              <w:rPr>
                <w:rFonts w:ascii="Verdana" w:hAnsi="Verdana"/>
                <w:lang w:val="en-US"/>
              </w:rPr>
            </w:pPr>
            <w:r w:rsidRPr="00147319">
              <w:rPr>
                <w:rFonts w:ascii="Verdana" w:hAnsi="Verdana"/>
                <w:lang w:val="en-US"/>
              </w:rPr>
              <w:t>Docum.</w:t>
            </w:r>
            <w:r>
              <w:rPr>
                <w:rFonts w:ascii="Verdana" w:hAnsi="Verdana"/>
                <w:lang w:val="en-US"/>
              </w:rPr>
              <w:t xml:space="preserve">  Resp.</w:t>
            </w:r>
            <w:r w:rsidRPr="00147319">
              <w:rPr>
                <w:rFonts w:ascii="Verdana" w:hAnsi="Verdana"/>
                <w:lang w:val="en-US"/>
              </w:rPr>
              <w:t xml:space="preserve"> </w:t>
            </w:r>
          </w:p>
        </w:tc>
        <w:tc>
          <w:tcPr>
            <w:tcW w:w="1231" w:type="dxa"/>
            <w:tcBorders>
              <w:left w:val="single" w:sz="4" w:space="0" w:color="000000"/>
              <w:bottom w:val="single" w:sz="4" w:space="0" w:color="000000"/>
            </w:tcBorders>
          </w:tcPr>
          <w:p w:rsidR="00FF21D3" w:rsidRPr="00147319" w:rsidRDefault="00FF21D3" w:rsidP="00232A35">
            <w:pPr>
              <w:tabs>
                <w:tab w:val="left" w:pos="-720"/>
              </w:tabs>
              <w:snapToGrid w:val="0"/>
              <w:spacing w:before="102"/>
              <w:rPr>
                <w:rFonts w:ascii="Verdana" w:hAnsi="Verdana"/>
                <w:lang w:val="en-US"/>
              </w:rPr>
            </w:pPr>
            <w:r w:rsidRPr="00147319">
              <w:rPr>
                <w:rFonts w:ascii="Verdana" w:hAnsi="Verdana"/>
                <w:lang w:val="en-US"/>
              </w:rPr>
              <w:t>Position</w:t>
            </w:r>
          </w:p>
        </w:tc>
        <w:tc>
          <w:tcPr>
            <w:tcW w:w="3297" w:type="dxa"/>
            <w:gridSpan w:val="2"/>
            <w:tcBorders>
              <w:left w:val="single" w:sz="4" w:space="0" w:color="000000"/>
              <w:bottom w:val="single" w:sz="4" w:space="0" w:color="000000"/>
              <w:right w:val="single" w:sz="4" w:space="0" w:color="000000"/>
            </w:tcBorders>
          </w:tcPr>
          <w:p w:rsidR="00FF21D3" w:rsidRPr="00147319" w:rsidRDefault="00FF21D3" w:rsidP="00232A35">
            <w:pPr>
              <w:tabs>
                <w:tab w:val="left" w:pos="-720"/>
              </w:tabs>
              <w:snapToGrid w:val="0"/>
              <w:spacing w:before="102"/>
              <w:rPr>
                <w:rFonts w:ascii="Verdana" w:hAnsi="Verdana"/>
                <w:lang w:val="en-US"/>
              </w:rPr>
            </w:pPr>
            <w:r>
              <w:rPr>
                <w:rFonts w:ascii="Verdana" w:hAnsi="Verdana"/>
                <w:lang w:val="en-US"/>
              </w:rPr>
              <w:t>Project</w:t>
            </w:r>
            <w:r w:rsidRPr="00147319">
              <w:rPr>
                <w:rFonts w:ascii="Verdana" w:hAnsi="Verdana"/>
                <w:lang w:val="en-US"/>
              </w:rPr>
              <w:t xml:space="preserve"> leader</w:t>
            </w:r>
          </w:p>
        </w:tc>
      </w:tr>
    </w:tbl>
    <w:p w:rsidR="00774BF6" w:rsidRPr="00774BF6" w:rsidRDefault="00774BF6" w:rsidP="00774BF6"/>
    <w:p w:rsidR="00BA18F3" w:rsidRDefault="00BA18F3" w:rsidP="00BA18F3"/>
    <w:p w:rsidR="00B105D5" w:rsidRPr="00BA18F3" w:rsidRDefault="00B105D5" w:rsidP="00BA18F3"/>
    <w:p w:rsidR="00B64E62" w:rsidRPr="000E7F56" w:rsidRDefault="008E537A">
      <w:pPr>
        <w:pStyle w:val="TDC1"/>
        <w:rPr>
          <w:rFonts w:ascii="Calibri" w:hAnsi="Calibri"/>
          <w:b w:val="0"/>
          <w:szCs w:val="22"/>
        </w:rPr>
      </w:pPr>
      <w:r>
        <w:rPr>
          <w:lang w:val="es-ES_tradnl"/>
        </w:rPr>
        <w:fldChar w:fldCharType="begin"/>
      </w:r>
      <w:r>
        <w:rPr>
          <w:lang w:val="es-ES_tradnl"/>
        </w:rPr>
        <w:instrText xml:space="preserve"> TOC \o "1-3" \h \z \u </w:instrText>
      </w:r>
      <w:r>
        <w:rPr>
          <w:lang w:val="es-ES_tradnl"/>
        </w:rPr>
        <w:fldChar w:fldCharType="separate"/>
      </w:r>
      <w:hyperlink w:anchor="_Toc429950532" w:history="1">
        <w:r w:rsidR="00B64E62" w:rsidRPr="004D0C0E">
          <w:rPr>
            <w:rStyle w:val="Hipervnculo"/>
          </w:rPr>
          <w:t>1.</w:t>
        </w:r>
        <w:r w:rsidR="00B64E62" w:rsidRPr="000E7F56">
          <w:rPr>
            <w:rFonts w:ascii="Calibri" w:hAnsi="Calibri"/>
            <w:b w:val="0"/>
            <w:szCs w:val="22"/>
          </w:rPr>
          <w:tab/>
        </w:r>
        <w:r w:rsidR="00B64E62" w:rsidRPr="004D0C0E">
          <w:rPr>
            <w:rStyle w:val="Hipervnculo"/>
          </w:rPr>
          <w:t>Executive Summary</w:t>
        </w:r>
        <w:r w:rsidR="00B64E62">
          <w:rPr>
            <w:webHidden/>
          </w:rPr>
          <w:tab/>
        </w:r>
        <w:r w:rsidR="00B64E62">
          <w:rPr>
            <w:webHidden/>
          </w:rPr>
          <w:fldChar w:fldCharType="begin"/>
        </w:r>
        <w:r w:rsidR="00B64E62">
          <w:rPr>
            <w:webHidden/>
          </w:rPr>
          <w:instrText xml:space="preserve"> PAGEREF _Toc429950532 \h </w:instrText>
        </w:r>
        <w:r w:rsidR="00B64E62">
          <w:rPr>
            <w:webHidden/>
          </w:rPr>
        </w:r>
        <w:r w:rsidR="00B64E62">
          <w:rPr>
            <w:webHidden/>
          </w:rPr>
          <w:fldChar w:fldCharType="separate"/>
        </w:r>
        <w:r w:rsidR="00B64E62">
          <w:rPr>
            <w:webHidden/>
          </w:rPr>
          <w:t>2</w:t>
        </w:r>
        <w:r w:rsidR="00B64E62">
          <w:rPr>
            <w:webHidden/>
          </w:rPr>
          <w:fldChar w:fldCharType="end"/>
        </w:r>
      </w:hyperlink>
    </w:p>
    <w:p w:rsidR="00B64E62" w:rsidRPr="000E7F56" w:rsidRDefault="00B64E62">
      <w:pPr>
        <w:pStyle w:val="TDC1"/>
        <w:rPr>
          <w:rFonts w:ascii="Calibri" w:hAnsi="Calibri"/>
          <w:b w:val="0"/>
          <w:szCs w:val="22"/>
        </w:rPr>
      </w:pPr>
      <w:hyperlink w:anchor="_Toc429950533" w:history="1">
        <w:r w:rsidRPr="004D0C0E">
          <w:rPr>
            <w:rStyle w:val="Hipervnculo"/>
          </w:rPr>
          <w:t>2.</w:t>
        </w:r>
        <w:r w:rsidRPr="000E7F56">
          <w:rPr>
            <w:rFonts w:ascii="Calibri" w:hAnsi="Calibri"/>
            <w:b w:val="0"/>
            <w:szCs w:val="22"/>
          </w:rPr>
          <w:tab/>
        </w:r>
        <w:r w:rsidRPr="004D0C0E">
          <w:rPr>
            <w:rStyle w:val="Hipervnculo"/>
          </w:rPr>
          <w:t>Project purpose and justification</w:t>
        </w:r>
        <w:r>
          <w:rPr>
            <w:webHidden/>
          </w:rPr>
          <w:tab/>
        </w:r>
        <w:r>
          <w:rPr>
            <w:webHidden/>
          </w:rPr>
          <w:fldChar w:fldCharType="begin"/>
        </w:r>
        <w:r>
          <w:rPr>
            <w:webHidden/>
          </w:rPr>
          <w:instrText xml:space="preserve"> PAGEREF _Toc429950533 \h </w:instrText>
        </w:r>
        <w:r>
          <w:rPr>
            <w:webHidden/>
          </w:rPr>
        </w:r>
        <w:r>
          <w:rPr>
            <w:webHidden/>
          </w:rPr>
          <w:fldChar w:fldCharType="separate"/>
        </w:r>
        <w:r>
          <w:rPr>
            <w:webHidden/>
          </w:rPr>
          <w:t>3</w:t>
        </w:r>
        <w:r>
          <w:rPr>
            <w:webHidden/>
          </w:rPr>
          <w:fldChar w:fldCharType="end"/>
        </w:r>
      </w:hyperlink>
    </w:p>
    <w:p w:rsidR="00B64E62" w:rsidRPr="000E7F56" w:rsidRDefault="00B64E62">
      <w:pPr>
        <w:pStyle w:val="TDC2"/>
        <w:tabs>
          <w:tab w:val="left" w:pos="1100"/>
          <w:tab w:val="right" w:leader="dot" w:pos="10070"/>
        </w:tabs>
        <w:rPr>
          <w:rFonts w:ascii="Calibri" w:hAnsi="Calibri"/>
          <w:noProof/>
          <w:szCs w:val="22"/>
        </w:rPr>
      </w:pPr>
      <w:hyperlink w:anchor="_Toc429950534" w:history="1">
        <w:r w:rsidRPr="004D0C0E">
          <w:rPr>
            <w:rStyle w:val="Hipervnculo"/>
            <w:rFonts w:ascii="Verdana" w:hAnsi="Verdana"/>
            <w:noProof/>
            <w:lang w:val="en-US"/>
          </w:rPr>
          <w:t>2.1.</w:t>
        </w:r>
        <w:r w:rsidRPr="000E7F56">
          <w:rPr>
            <w:rFonts w:ascii="Calibri" w:hAnsi="Calibri"/>
            <w:noProof/>
            <w:szCs w:val="22"/>
          </w:rPr>
          <w:tab/>
        </w:r>
        <w:r w:rsidRPr="004D0C0E">
          <w:rPr>
            <w:rStyle w:val="Hipervnculo"/>
            <w:i/>
            <w:noProof/>
            <w:lang w:val="en-US"/>
          </w:rPr>
          <w:t>Product Need</w:t>
        </w:r>
        <w:r>
          <w:rPr>
            <w:noProof/>
            <w:webHidden/>
          </w:rPr>
          <w:tab/>
        </w:r>
        <w:r>
          <w:rPr>
            <w:noProof/>
            <w:webHidden/>
          </w:rPr>
          <w:fldChar w:fldCharType="begin"/>
        </w:r>
        <w:r>
          <w:rPr>
            <w:noProof/>
            <w:webHidden/>
          </w:rPr>
          <w:instrText xml:space="preserve"> PAGEREF _Toc429950534 \h </w:instrText>
        </w:r>
        <w:r>
          <w:rPr>
            <w:noProof/>
            <w:webHidden/>
          </w:rPr>
        </w:r>
        <w:r>
          <w:rPr>
            <w:noProof/>
            <w:webHidden/>
          </w:rPr>
          <w:fldChar w:fldCharType="separate"/>
        </w:r>
        <w:r>
          <w:rPr>
            <w:noProof/>
            <w:webHidden/>
          </w:rPr>
          <w:t>3</w:t>
        </w:r>
        <w:r>
          <w:rPr>
            <w:noProof/>
            <w:webHidden/>
          </w:rPr>
          <w:fldChar w:fldCharType="end"/>
        </w:r>
      </w:hyperlink>
    </w:p>
    <w:p w:rsidR="00B64E62" w:rsidRPr="000E7F56" w:rsidRDefault="00B64E62">
      <w:pPr>
        <w:pStyle w:val="TDC2"/>
        <w:tabs>
          <w:tab w:val="left" w:pos="1100"/>
          <w:tab w:val="right" w:leader="dot" w:pos="10070"/>
        </w:tabs>
        <w:rPr>
          <w:rFonts w:ascii="Calibri" w:hAnsi="Calibri"/>
          <w:noProof/>
          <w:szCs w:val="22"/>
        </w:rPr>
      </w:pPr>
      <w:hyperlink w:anchor="_Toc429950535" w:history="1">
        <w:r w:rsidRPr="004D0C0E">
          <w:rPr>
            <w:rStyle w:val="Hipervnculo"/>
            <w:rFonts w:ascii="Verdana" w:hAnsi="Verdana"/>
            <w:noProof/>
            <w:lang w:val="en-US"/>
          </w:rPr>
          <w:t>2.2.</w:t>
        </w:r>
        <w:r w:rsidRPr="000E7F56">
          <w:rPr>
            <w:rFonts w:ascii="Calibri" w:hAnsi="Calibri"/>
            <w:noProof/>
            <w:szCs w:val="22"/>
          </w:rPr>
          <w:tab/>
        </w:r>
        <w:r w:rsidRPr="004D0C0E">
          <w:rPr>
            <w:rStyle w:val="Hipervnculo"/>
            <w:i/>
            <w:noProof/>
            <w:lang w:val="en-US"/>
          </w:rPr>
          <w:t>Product Objectives</w:t>
        </w:r>
        <w:r>
          <w:rPr>
            <w:noProof/>
            <w:webHidden/>
          </w:rPr>
          <w:tab/>
        </w:r>
        <w:r>
          <w:rPr>
            <w:noProof/>
            <w:webHidden/>
          </w:rPr>
          <w:fldChar w:fldCharType="begin"/>
        </w:r>
        <w:r>
          <w:rPr>
            <w:noProof/>
            <w:webHidden/>
          </w:rPr>
          <w:instrText xml:space="preserve"> PAGEREF _Toc429950535 \h </w:instrText>
        </w:r>
        <w:r>
          <w:rPr>
            <w:noProof/>
            <w:webHidden/>
          </w:rPr>
        </w:r>
        <w:r>
          <w:rPr>
            <w:noProof/>
            <w:webHidden/>
          </w:rPr>
          <w:fldChar w:fldCharType="separate"/>
        </w:r>
        <w:r>
          <w:rPr>
            <w:noProof/>
            <w:webHidden/>
          </w:rPr>
          <w:t>3</w:t>
        </w:r>
        <w:r>
          <w:rPr>
            <w:noProof/>
            <w:webHidden/>
          </w:rPr>
          <w:fldChar w:fldCharType="end"/>
        </w:r>
      </w:hyperlink>
    </w:p>
    <w:p w:rsidR="00BB014D" w:rsidRDefault="008E537A" w:rsidP="00D146C4">
      <w:pPr>
        <w:jc w:val="both"/>
        <w:rPr>
          <w:lang w:val="es-ES_tradnl"/>
        </w:rPr>
      </w:pPr>
      <w:r>
        <w:rPr>
          <w:lang w:val="es-ES_tradnl"/>
        </w:rPr>
        <w:fldChar w:fldCharType="end"/>
      </w:r>
    </w:p>
    <w:p w:rsidR="00FD083D" w:rsidRPr="00DC6D87" w:rsidRDefault="003A3E7A" w:rsidP="00D146C4">
      <w:pPr>
        <w:pStyle w:val="Ttulo1"/>
        <w:pageBreakBefore/>
        <w:shd w:val="clear" w:color="auto" w:fill="00476B"/>
        <w:spacing w:before="240" w:after="60" w:line="240" w:lineRule="auto"/>
        <w:jc w:val="both"/>
        <w:rPr>
          <w:sz w:val="28"/>
          <w:szCs w:val="28"/>
        </w:rPr>
      </w:pPr>
      <w:bookmarkStart w:id="0" w:name="_Toc224385752"/>
      <w:bookmarkStart w:id="1" w:name="_Toc224542525"/>
      <w:bookmarkStart w:id="2" w:name="_Toc226366984"/>
      <w:bookmarkStart w:id="3" w:name="_Toc429950532"/>
      <w:bookmarkEnd w:id="0"/>
      <w:bookmarkEnd w:id="1"/>
      <w:bookmarkEnd w:id="2"/>
      <w:r>
        <w:rPr>
          <w:sz w:val="28"/>
          <w:szCs w:val="28"/>
        </w:rPr>
        <w:lastRenderedPageBreak/>
        <w:t>Executive Summary</w:t>
      </w:r>
      <w:bookmarkEnd w:id="3"/>
    </w:p>
    <w:p w:rsidR="00477BDC" w:rsidRDefault="003A3E7A" w:rsidP="00D146C4">
      <w:pPr>
        <w:jc w:val="both"/>
        <w:rPr>
          <w:color w:val="008000"/>
          <w:sz w:val="24"/>
          <w:lang w:val="en-US"/>
        </w:rPr>
      </w:pPr>
      <w:r w:rsidRPr="003A3E7A">
        <w:rPr>
          <w:color w:val="008000"/>
          <w:sz w:val="24"/>
          <w:lang w:val="en-US"/>
        </w:rPr>
        <w:t>The executive summary should be a high-level summary of what issues or problems the project was created to correct.  Typically, the executive summary also provides the background information and general statements regarding the project’s purpose or justification which will be covered in more detail in the appropriate section(s) of the charter</w:t>
      </w:r>
    </w:p>
    <w:p w:rsidR="00477BDC" w:rsidRDefault="00477BDC" w:rsidP="00D146C4">
      <w:pPr>
        <w:jc w:val="both"/>
        <w:rPr>
          <w:color w:val="008000"/>
          <w:sz w:val="24"/>
          <w:lang w:val="en-US"/>
        </w:rPr>
      </w:pPr>
    </w:p>
    <w:p w:rsidR="00477BDC" w:rsidRDefault="00477BDC" w:rsidP="00D146C4">
      <w:pPr>
        <w:jc w:val="both"/>
        <w:rPr>
          <w:rFonts w:eastAsia="MS Mincho" w:cs="Arial"/>
          <w:sz w:val="24"/>
          <w:szCs w:val="24"/>
          <w:lang w:val="en-US" w:eastAsia="ja-JP"/>
        </w:rPr>
      </w:pPr>
      <w:r>
        <w:rPr>
          <w:rFonts w:eastAsia="MS Mincho" w:cs="Arial"/>
          <w:sz w:val="24"/>
          <w:szCs w:val="24"/>
          <w:lang w:val="en-US" w:eastAsia="ja-JP"/>
        </w:rPr>
        <w:t xml:space="preserve">ParKing is a project created by </w:t>
      </w:r>
      <w:r w:rsidR="001D4CC8">
        <w:rPr>
          <w:rFonts w:eastAsia="MS Mincho" w:cs="Arial"/>
          <w:sz w:val="24"/>
          <w:szCs w:val="24"/>
          <w:lang w:val="en-US" w:eastAsia="ja-JP"/>
        </w:rPr>
        <w:t>the</w:t>
      </w:r>
      <w:r>
        <w:rPr>
          <w:rFonts w:eastAsia="MS Mincho" w:cs="Arial"/>
          <w:sz w:val="24"/>
          <w:szCs w:val="24"/>
          <w:lang w:val="en-US" w:eastAsia="ja-JP"/>
        </w:rPr>
        <w:t xml:space="preserve"> company EyeTech S.L. </w:t>
      </w:r>
      <w:r w:rsidR="001D4CC8">
        <w:rPr>
          <w:rFonts w:eastAsia="MS Mincho" w:cs="Arial"/>
          <w:sz w:val="24"/>
          <w:szCs w:val="24"/>
          <w:lang w:val="en-US" w:eastAsia="ja-JP"/>
        </w:rPr>
        <w:t xml:space="preserve">whose aim is to control and monitor the access </w:t>
      </w:r>
      <w:r>
        <w:rPr>
          <w:rFonts w:eastAsia="MS Mincho" w:cs="Arial"/>
          <w:sz w:val="24"/>
          <w:szCs w:val="24"/>
          <w:lang w:val="en-US" w:eastAsia="ja-JP"/>
        </w:rPr>
        <w:t xml:space="preserve">of </w:t>
      </w:r>
      <w:r w:rsidR="00BA53CD">
        <w:rPr>
          <w:rFonts w:eastAsia="MS Mincho" w:cs="Arial"/>
          <w:sz w:val="24"/>
          <w:szCs w:val="24"/>
          <w:lang w:val="en-US" w:eastAsia="ja-JP"/>
        </w:rPr>
        <w:t>the UPC / Campus Nord parking in order to provide a new product to help Campus Nord security to control these parking areas.</w:t>
      </w:r>
    </w:p>
    <w:p w:rsidR="00B97226" w:rsidRDefault="00B97226" w:rsidP="00D146C4">
      <w:pPr>
        <w:jc w:val="both"/>
        <w:rPr>
          <w:rFonts w:eastAsia="MS Mincho" w:cs="Arial"/>
          <w:sz w:val="24"/>
          <w:szCs w:val="24"/>
          <w:lang w:val="en-US" w:eastAsia="ja-JP"/>
        </w:rPr>
      </w:pPr>
    </w:p>
    <w:p w:rsidR="00B97226" w:rsidRPr="00477BDC" w:rsidRDefault="00FC2B6C" w:rsidP="00D146C4">
      <w:pPr>
        <w:jc w:val="both"/>
        <w:rPr>
          <w:rFonts w:eastAsia="MS Mincho" w:cs="Arial"/>
          <w:sz w:val="24"/>
          <w:szCs w:val="24"/>
          <w:lang w:val="en-US" w:eastAsia="ja-JP"/>
        </w:rPr>
      </w:pPr>
      <w:r>
        <w:rPr>
          <w:rFonts w:eastAsia="MS Mincho" w:cs="Arial"/>
          <w:sz w:val="24"/>
          <w:szCs w:val="24"/>
          <w:lang w:val="en-US" w:eastAsia="ja-JP"/>
        </w:rPr>
        <w:t>The project consists</w:t>
      </w:r>
      <w:r w:rsidR="00477BDC">
        <w:rPr>
          <w:rFonts w:eastAsia="MS Mincho" w:cs="Arial"/>
          <w:sz w:val="24"/>
          <w:szCs w:val="24"/>
          <w:lang w:val="en-US" w:eastAsia="ja-JP"/>
        </w:rPr>
        <w:t xml:space="preserve"> mainly</w:t>
      </w:r>
      <w:r>
        <w:rPr>
          <w:rFonts w:eastAsia="MS Mincho" w:cs="Arial"/>
          <w:sz w:val="24"/>
          <w:szCs w:val="24"/>
          <w:lang w:val="en-US" w:eastAsia="ja-JP"/>
        </w:rPr>
        <w:t xml:space="preserve"> on video processing in order to design software able to recognize</w:t>
      </w:r>
      <w:r w:rsidR="00477BDC">
        <w:rPr>
          <w:rFonts w:eastAsia="MS Mincho" w:cs="Arial"/>
          <w:sz w:val="24"/>
          <w:szCs w:val="24"/>
          <w:lang w:val="en-US" w:eastAsia="ja-JP"/>
        </w:rPr>
        <w:t xml:space="preserve"> </w:t>
      </w:r>
      <w:r w:rsidR="00BA53CD">
        <w:rPr>
          <w:rFonts w:eastAsia="MS Mincho" w:cs="Arial"/>
          <w:sz w:val="24"/>
          <w:szCs w:val="24"/>
          <w:lang w:val="en-US" w:eastAsia="ja-JP"/>
        </w:rPr>
        <w:t xml:space="preserve">the </w:t>
      </w:r>
      <w:r w:rsidR="00477BDC">
        <w:rPr>
          <w:rFonts w:eastAsia="MS Mincho" w:cs="Arial"/>
          <w:sz w:val="24"/>
          <w:szCs w:val="24"/>
          <w:lang w:val="en-US" w:eastAsia="ja-JP"/>
        </w:rPr>
        <w:t xml:space="preserve">license plates of the cars that want to access to the parking, </w:t>
      </w:r>
      <w:r>
        <w:rPr>
          <w:rFonts w:eastAsia="MS Mincho" w:cs="Arial"/>
          <w:sz w:val="24"/>
          <w:szCs w:val="24"/>
          <w:lang w:val="en-US" w:eastAsia="ja-JP"/>
        </w:rPr>
        <w:t>detect</w:t>
      </w:r>
      <w:r w:rsidR="00BA53CD">
        <w:rPr>
          <w:rFonts w:eastAsia="MS Mincho" w:cs="Arial"/>
          <w:sz w:val="24"/>
          <w:szCs w:val="24"/>
          <w:lang w:val="en-US" w:eastAsia="ja-JP"/>
        </w:rPr>
        <w:t xml:space="preserve"> </w:t>
      </w:r>
      <w:r>
        <w:rPr>
          <w:rFonts w:eastAsia="MS Mincho" w:cs="Arial"/>
          <w:sz w:val="24"/>
          <w:szCs w:val="24"/>
          <w:lang w:val="en-US" w:eastAsia="ja-JP"/>
        </w:rPr>
        <w:t>the</w:t>
      </w:r>
      <w:r w:rsidR="00BA53CD">
        <w:rPr>
          <w:rFonts w:eastAsia="MS Mincho" w:cs="Arial"/>
          <w:sz w:val="24"/>
          <w:szCs w:val="24"/>
          <w:lang w:val="en-US" w:eastAsia="ja-JP"/>
        </w:rPr>
        <w:t xml:space="preserve"> occupancy</w:t>
      </w:r>
      <w:r w:rsidR="00B97226">
        <w:rPr>
          <w:rFonts w:eastAsia="MS Mincho" w:cs="Arial"/>
          <w:sz w:val="24"/>
          <w:szCs w:val="24"/>
          <w:lang w:val="en-US" w:eastAsia="ja-JP"/>
        </w:rPr>
        <w:t xml:space="preserve"> and </w:t>
      </w:r>
      <w:r>
        <w:rPr>
          <w:rFonts w:eastAsia="MS Mincho" w:cs="Arial"/>
          <w:sz w:val="24"/>
          <w:szCs w:val="24"/>
          <w:lang w:val="en-US" w:eastAsia="ja-JP"/>
        </w:rPr>
        <w:t>monitor</w:t>
      </w:r>
      <w:r w:rsidR="00B97226">
        <w:rPr>
          <w:rFonts w:eastAsia="MS Mincho" w:cs="Arial"/>
          <w:sz w:val="24"/>
          <w:szCs w:val="24"/>
          <w:lang w:val="en-US" w:eastAsia="ja-JP"/>
        </w:rPr>
        <w:t xml:space="preserve"> the car through the parking at real time.</w:t>
      </w:r>
      <w:r w:rsidR="00BA53CD">
        <w:rPr>
          <w:rFonts w:eastAsia="MS Mincho" w:cs="Arial"/>
          <w:sz w:val="24"/>
          <w:szCs w:val="24"/>
          <w:lang w:val="en-US" w:eastAsia="ja-JP"/>
        </w:rPr>
        <w:t xml:space="preserve"> I</w:t>
      </w:r>
      <w:r w:rsidR="00B97226">
        <w:rPr>
          <w:rFonts w:eastAsia="MS Mincho" w:cs="Arial"/>
          <w:sz w:val="24"/>
          <w:szCs w:val="24"/>
          <w:lang w:val="en-US" w:eastAsia="ja-JP"/>
        </w:rPr>
        <w:t xml:space="preserve">n addition it will </w:t>
      </w:r>
      <w:r w:rsidR="00BA53CD">
        <w:rPr>
          <w:rFonts w:eastAsia="MS Mincho" w:cs="Arial"/>
          <w:sz w:val="24"/>
          <w:szCs w:val="24"/>
          <w:lang w:val="en-US" w:eastAsia="ja-JP"/>
        </w:rPr>
        <w:t>automatically recognize dangerous situations according to</w:t>
      </w:r>
      <w:r>
        <w:rPr>
          <w:rFonts w:eastAsia="MS Mincho" w:cs="Arial"/>
          <w:sz w:val="24"/>
          <w:szCs w:val="24"/>
          <w:lang w:val="en-US" w:eastAsia="ja-JP"/>
        </w:rPr>
        <w:t xml:space="preserve"> the scenarios defined by the client.</w:t>
      </w:r>
    </w:p>
    <w:p w:rsidR="00DC6D87" w:rsidRDefault="003A3E7A" w:rsidP="00D146C4">
      <w:pPr>
        <w:pStyle w:val="Ttulo1"/>
        <w:pageBreakBefore/>
        <w:shd w:val="clear" w:color="auto" w:fill="00476B"/>
        <w:spacing w:before="240" w:after="60" w:line="240" w:lineRule="auto"/>
        <w:jc w:val="both"/>
        <w:rPr>
          <w:sz w:val="28"/>
          <w:szCs w:val="28"/>
        </w:rPr>
      </w:pPr>
      <w:bookmarkStart w:id="4" w:name="_Toc429950533"/>
      <w:r>
        <w:rPr>
          <w:sz w:val="28"/>
          <w:szCs w:val="28"/>
        </w:rPr>
        <w:lastRenderedPageBreak/>
        <w:t>Pro</w:t>
      </w:r>
      <w:r w:rsidR="00C44F53">
        <w:rPr>
          <w:sz w:val="28"/>
          <w:szCs w:val="28"/>
        </w:rPr>
        <w:t>ject</w:t>
      </w:r>
      <w:r>
        <w:rPr>
          <w:sz w:val="28"/>
          <w:szCs w:val="28"/>
        </w:rPr>
        <w:t xml:space="preserve"> purpose and justification</w:t>
      </w:r>
      <w:bookmarkEnd w:id="4"/>
    </w:p>
    <w:p w:rsidR="006377DA" w:rsidRDefault="006377DA" w:rsidP="00D146C4">
      <w:pPr>
        <w:jc w:val="both"/>
        <w:rPr>
          <w:color w:val="008000"/>
          <w:sz w:val="24"/>
          <w:lang w:val="en-US"/>
        </w:rPr>
      </w:pPr>
      <w:r w:rsidRPr="006377DA">
        <w:rPr>
          <w:color w:val="008000"/>
          <w:sz w:val="24"/>
          <w:lang w:val="en-US"/>
        </w:rPr>
        <w:t xml:space="preserve">This section describes the </w:t>
      </w:r>
      <w:r>
        <w:rPr>
          <w:color w:val="008000"/>
          <w:sz w:val="24"/>
          <w:lang w:val="en-US"/>
        </w:rPr>
        <w:t>purpose and justification of the project</w:t>
      </w:r>
      <w:r w:rsidR="00C44F53">
        <w:rPr>
          <w:color w:val="008000"/>
          <w:sz w:val="24"/>
          <w:lang w:val="en-US"/>
        </w:rPr>
        <w:t xml:space="preserve"> from the resulting product perspective</w:t>
      </w:r>
      <w:r>
        <w:rPr>
          <w:color w:val="008000"/>
          <w:sz w:val="24"/>
          <w:lang w:val="en-US"/>
        </w:rPr>
        <w:t>.</w:t>
      </w:r>
      <w:r w:rsidRPr="006377DA">
        <w:rPr>
          <w:color w:val="008000"/>
          <w:sz w:val="24"/>
          <w:lang w:val="en-US"/>
        </w:rPr>
        <w:t xml:space="preserve"> The </w:t>
      </w:r>
      <w:r>
        <w:rPr>
          <w:color w:val="008000"/>
          <w:sz w:val="24"/>
          <w:lang w:val="en-US"/>
        </w:rPr>
        <w:t>product need should</w:t>
      </w:r>
      <w:r w:rsidRPr="006377DA">
        <w:rPr>
          <w:color w:val="008000"/>
          <w:sz w:val="24"/>
          <w:lang w:val="en-US"/>
        </w:rPr>
        <w:t xml:space="preserve"> provide the reasoning behind the need for this project</w:t>
      </w:r>
      <w:r>
        <w:rPr>
          <w:color w:val="008000"/>
          <w:sz w:val="24"/>
          <w:lang w:val="en-US"/>
        </w:rPr>
        <w:t>.</w:t>
      </w:r>
    </w:p>
    <w:p w:rsidR="00C80BEB" w:rsidRDefault="00C80BEB" w:rsidP="00D146C4">
      <w:pPr>
        <w:jc w:val="both"/>
        <w:rPr>
          <w:color w:val="008000"/>
          <w:sz w:val="24"/>
          <w:lang w:val="en-US"/>
        </w:rPr>
      </w:pPr>
    </w:p>
    <w:p w:rsidR="00C80BEB" w:rsidRPr="00B3097B" w:rsidRDefault="00C80BEB" w:rsidP="00D146C4">
      <w:pPr>
        <w:pStyle w:val="Ttulo2"/>
        <w:pBdr>
          <w:bottom w:val="single" w:sz="4" w:space="1" w:color="auto"/>
        </w:pBdr>
        <w:jc w:val="both"/>
        <w:rPr>
          <w:b w:val="0"/>
          <w:i/>
          <w:sz w:val="28"/>
          <w:szCs w:val="28"/>
          <w:u w:val="none"/>
          <w:lang w:val="en-US"/>
        </w:rPr>
      </w:pPr>
      <w:bookmarkStart w:id="5" w:name="_Toc429950534"/>
      <w:r w:rsidRPr="00B3097B">
        <w:rPr>
          <w:b w:val="0"/>
          <w:i/>
          <w:sz w:val="28"/>
          <w:szCs w:val="28"/>
          <w:u w:val="none"/>
          <w:lang w:val="en-US"/>
        </w:rPr>
        <w:t>Product Need</w:t>
      </w:r>
      <w:bookmarkEnd w:id="5"/>
    </w:p>
    <w:p w:rsidR="005A36C4" w:rsidRDefault="005A36C4" w:rsidP="00D146C4">
      <w:pPr>
        <w:ind w:left="360"/>
        <w:jc w:val="both"/>
        <w:rPr>
          <w:color w:val="008000"/>
          <w:sz w:val="24"/>
          <w:lang w:val="en-US"/>
        </w:rPr>
      </w:pPr>
      <w:bookmarkStart w:id="6" w:name="_Toc399248812"/>
      <w:bookmarkStart w:id="7" w:name="_Toc399249557"/>
      <w:bookmarkEnd w:id="6"/>
      <w:bookmarkEnd w:id="7"/>
      <w:r w:rsidRPr="003A3E7A">
        <w:rPr>
          <w:color w:val="008000"/>
          <w:sz w:val="24"/>
          <w:lang w:val="en-US"/>
        </w:rPr>
        <w:t xml:space="preserve">Discuss </w:t>
      </w:r>
      <w:r>
        <w:rPr>
          <w:color w:val="008000"/>
          <w:sz w:val="24"/>
          <w:lang w:val="en-US"/>
        </w:rPr>
        <w:t>why the product is needed (</w:t>
      </w:r>
      <w:r w:rsidRPr="003A3E7A">
        <w:rPr>
          <w:color w:val="008000"/>
          <w:sz w:val="24"/>
          <w:lang w:val="en-US"/>
        </w:rPr>
        <w:t>market demand, organizational need, customer request, technological advance, legal requirement, ecological impacts, social need, etc).  This section should also include the intended effects of the business case (i.e. cost savings, process improvement, new product development, etc).</w:t>
      </w:r>
      <w:r>
        <w:rPr>
          <w:color w:val="008000"/>
          <w:sz w:val="24"/>
          <w:lang w:val="en-US"/>
        </w:rPr>
        <w:t xml:space="preserve"> Also include the benchmarking of similar products and stress how the product differentiate from other competitors.</w:t>
      </w:r>
    </w:p>
    <w:p w:rsidR="00B97226" w:rsidRDefault="00B97226" w:rsidP="00D146C4">
      <w:pPr>
        <w:ind w:left="360"/>
        <w:jc w:val="both"/>
        <w:rPr>
          <w:color w:val="008000"/>
          <w:sz w:val="24"/>
          <w:lang w:val="en-US"/>
        </w:rPr>
      </w:pPr>
    </w:p>
    <w:p w:rsidR="00B97226" w:rsidRDefault="00B97226" w:rsidP="00D146C4">
      <w:pPr>
        <w:ind w:left="360"/>
        <w:jc w:val="both"/>
        <w:rPr>
          <w:rFonts w:eastAsia="MS Mincho" w:cs="Arial"/>
          <w:sz w:val="24"/>
          <w:szCs w:val="24"/>
          <w:lang w:val="en-US" w:eastAsia="ja-JP"/>
        </w:rPr>
      </w:pPr>
      <w:r>
        <w:rPr>
          <w:rFonts w:eastAsia="MS Mincho" w:cs="Arial"/>
          <w:sz w:val="24"/>
          <w:szCs w:val="24"/>
          <w:lang w:val="en-US" w:eastAsia="ja-JP"/>
        </w:rPr>
        <w:t xml:space="preserve">The need to make this project emerges as </w:t>
      </w:r>
      <w:r w:rsidR="0008467F">
        <w:rPr>
          <w:rFonts w:eastAsia="MS Mincho" w:cs="Arial"/>
          <w:sz w:val="24"/>
          <w:szCs w:val="24"/>
          <w:lang w:val="en-US" w:eastAsia="ja-JP"/>
        </w:rPr>
        <w:t xml:space="preserve">a demand of </w:t>
      </w:r>
      <w:r>
        <w:rPr>
          <w:rFonts w:eastAsia="MS Mincho" w:cs="Arial"/>
          <w:sz w:val="24"/>
          <w:szCs w:val="24"/>
          <w:lang w:val="en-US" w:eastAsia="ja-JP"/>
        </w:rPr>
        <w:t>the security</w:t>
      </w:r>
      <w:r w:rsidR="0008467F">
        <w:rPr>
          <w:rFonts w:eastAsia="MS Mincho" w:cs="Arial"/>
          <w:sz w:val="24"/>
          <w:szCs w:val="24"/>
          <w:lang w:val="en-US" w:eastAsia="ja-JP"/>
        </w:rPr>
        <w:t xml:space="preserve"> team of the UPC / Campus Nord</w:t>
      </w:r>
      <w:r>
        <w:rPr>
          <w:rFonts w:eastAsia="MS Mincho" w:cs="Arial"/>
          <w:sz w:val="24"/>
          <w:szCs w:val="24"/>
          <w:lang w:val="en-US" w:eastAsia="ja-JP"/>
        </w:rPr>
        <w:t xml:space="preserve"> in the parking </w:t>
      </w:r>
      <w:r w:rsidR="0008467F">
        <w:rPr>
          <w:rFonts w:eastAsia="MS Mincho" w:cs="Arial"/>
          <w:sz w:val="24"/>
          <w:szCs w:val="24"/>
          <w:lang w:val="en-US" w:eastAsia="ja-JP"/>
        </w:rPr>
        <w:t>areas</w:t>
      </w:r>
      <w:r>
        <w:rPr>
          <w:rFonts w:eastAsia="MS Mincho" w:cs="Arial"/>
          <w:sz w:val="24"/>
          <w:szCs w:val="24"/>
          <w:lang w:val="en-US" w:eastAsia="ja-JP"/>
        </w:rPr>
        <w:t xml:space="preserve">. </w:t>
      </w:r>
      <w:r w:rsidR="0008467F">
        <w:rPr>
          <w:rFonts w:eastAsia="MS Mincho" w:cs="Arial"/>
          <w:sz w:val="24"/>
          <w:szCs w:val="24"/>
          <w:lang w:val="en-US" w:eastAsia="ja-JP"/>
        </w:rPr>
        <w:t>The requirements established are:</w:t>
      </w:r>
    </w:p>
    <w:p w:rsidR="0008467F" w:rsidRDefault="0008467F" w:rsidP="00D146C4">
      <w:pPr>
        <w:ind w:left="360"/>
        <w:jc w:val="both"/>
        <w:rPr>
          <w:rFonts w:eastAsia="MS Mincho" w:cs="Arial"/>
          <w:sz w:val="24"/>
          <w:szCs w:val="24"/>
          <w:lang w:val="en-US" w:eastAsia="ja-JP"/>
        </w:rPr>
      </w:pPr>
    </w:p>
    <w:p w:rsidR="0008467F" w:rsidRDefault="0008467F" w:rsidP="0008467F">
      <w:pPr>
        <w:numPr>
          <w:ilvl w:val="0"/>
          <w:numId w:val="23"/>
        </w:numPr>
        <w:jc w:val="both"/>
        <w:rPr>
          <w:rFonts w:eastAsia="MS Mincho" w:cs="Arial"/>
          <w:sz w:val="24"/>
          <w:szCs w:val="24"/>
          <w:lang w:val="en-US" w:eastAsia="ja-JP"/>
        </w:rPr>
      </w:pPr>
      <w:r>
        <w:rPr>
          <w:rFonts w:eastAsia="MS Mincho" w:cs="Arial"/>
          <w:sz w:val="24"/>
          <w:szCs w:val="24"/>
          <w:lang w:val="en-US" w:eastAsia="ja-JP"/>
        </w:rPr>
        <w:t>User must be able to monitor the parking at UPC / Campus Nord.</w:t>
      </w:r>
    </w:p>
    <w:p w:rsidR="0008467F" w:rsidRDefault="0008467F" w:rsidP="0008467F">
      <w:pPr>
        <w:numPr>
          <w:ilvl w:val="0"/>
          <w:numId w:val="23"/>
        </w:numPr>
        <w:jc w:val="both"/>
        <w:rPr>
          <w:rFonts w:eastAsia="MS Mincho" w:cs="Arial"/>
          <w:sz w:val="24"/>
          <w:szCs w:val="24"/>
          <w:lang w:val="en-US" w:eastAsia="ja-JP"/>
        </w:rPr>
      </w:pPr>
      <w:r>
        <w:rPr>
          <w:rFonts w:eastAsia="MS Mincho" w:cs="Arial"/>
          <w:sz w:val="24"/>
          <w:szCs w:val="24"/>
          <w:lang w:val="en-US" w:eastAsia="ja-JP"/>
        </w:rPr>
        <w:t xml:space="preserve">The product needs to be able, at least, to identify car license </w:t>
      </w:r>
      <w:r w:rsidR="00292BFF">
        <w:rPr>
          <w:rFonts w:eastAsia="MS Mincho" w:cs="Arial"/>
          <w:sz w:val="24"/>
          <w:szCs w:val="24"/>
          <w:lang w:val="en-US" w:eastAsia="ja-JP"/>
        </w:rPr>
        <w:t>plates;</w:t>
      </w:r>
      <w:r>
        <w:rPr>
          <w:rFonts w:eastAsia="MS Mincho" w:cs="Arial"/>
          <w:sz w:val="24"/>
          <w:szCs w:val="24"/>
          <w:lang w:val="en-US" w:eastAsia="ja-JP"/>
        </w:rPr>
        <w:t xml:space="preserve"> to detect the occupancy and </w:t>
      </w:r>
      <w:r w:rsidR="00292BFF">
        <w:rPr>
          <w:rFonts w:eastAsia="MS Mincho" w:cs="Arial"/>
          <w:sz w:val="24"/>
          <w:szCs w:val="24"/>
          <w:lang w:val="en-US" w:eastAsia="ja-JP"/>
        </w:rPr>
        <w:t>it must have an interactive platform with the user (GUI).</w:t>
      </w:r>
    </w:p>
    <w:p w:rsidR="00292BFF" w:rsidRDefault="00292BFF" w:rsidP="0008467F">
      <w:pPr>
        <w:numPr>
          <w:ilvl w:val="0"/>
          <w:numId w:val="23"/>
        </w:numPr>
        <w:jc w:val="both"/>
        <w:rPr>
          <w:rFonts w:eastAsia="MS Mincho" w:cs="Arial"/>
          <w:sz w:val="24"/>
          <w:szCs w:val="24"/>
          <w:lang w:val="en-US" w:eastAsia="ja-JP"/>
        </w:rPr>
      </w:pPr>
      <w:r>
        <w:rPr>
          <w:rFonts w:eastAsia="MS Mincho" w:cs="Arial"/>
          <w:sz w:val="24"/>
          <w:szCs w:val="24"/>
          <w:lang w:val="en-US" w:eastAsia="ja-JP"/>
        </w:rPr>
        <w:t>Must be able to monitor in real-time.</w:t>
      </w:r>
    </w:p>
    <w:p w:rsidR="00292BFF" w:rsidRDefault="00292BFF" w:rsidP="0008467F">
      <w:pPr>
        <w:numPr>
          <w:ilvl w:val="0"/>
          <w:numId w:val="23"/>
        </w:numPr>
        <w:jc w:val="both"/>
        <w:rPr>
          <w:rFonts w:eastAsia="MS Mincho" w:cs="Arial"/>
          <w:sz w:val="24"/>
          <w:szCs w:val="24"/>
          <w:lang w:val="en-US" w:eastAsia="ja-JP"/>
        </w:rPr>
      </w:pPr>
      <w:r>
        <w:rPr>
          <w:rFonts w:eastAsia="MS Mincho" w:cs="Arial"/>
          <w:sz w:val="24"/>
          <w:szCs w:val="24"/>
          <w:lang w:val="en-US" w:eastAsia="ja-JP"/>
        </w:rPr>
        <w:t>The present project will be coordinated with UPC central services.</w:t>
      </w:r>
    </w:p>
    <w:p w:rsidR="00292BFF" w:rsidRDefault="00292BFF" w:rsidP="0008467F">
      <w:pPr>
        <w:numPr>
          <w:ilvl w:val="0"/>
          <w:numId w:val="23"/>
        </w:numPr>
        <w:jc w:val="both"/>
        <w:rPr>
          <w:rFonts w:eastAsia="MS Mincho" w:cs="Arial"/>
          <w:sz w:val="24"/>
          <w:szCs w:val="24"/>
          <w:lang w:val="en-US" w:eastAsia="ja-JP"/>
        </w:rPr>
      </w:pPr>
      <w:r>
        <w:rPr>
          <w:rFonts w:eastAsia="MS Mincho" w:cs="Arial"/>
          <w:sz w:val="24"/>
          <w:szCs w:val="24"/>
          <w:lang w:val="en-US" w:eastAsia="ja-JP"/>
        </w:rPr>
        <w:t>The present project must comply with de LOPD.</w:t>
      </w:r>
    </w:p>
    <w:p w:rsidR="00292BFF" w:rsidRDefault="00292BFF" w:rsidP="0008467F">
      <w:pPr>
        <w:numPr>
          <w:ilvl w:val="0"/>
          <w:numId w:val="23"/>
        </w:numPr>
        <w:jc w:val="both"/>
        <w:rPr>
          <w:rFonts w:eastAsia="MS Mincho" w:cs="Arial"/>
          <w:sz w:val="24"/>
          <w:szCs w:val="24"/>
          <w:lang w:val="en-US" w:eastAsia="ja-JP"/>
        </w:rPr>
      </w:pPr>
      <w:r>
        <w:rPr>
          <w:rFonts w:eastAsia="MS Mincho" w:cs="Arial"/>
          <w:sz w:val="24"/>
          <w:szCs w:val="24"/>
          <w:lang w:val="en-US" w:eastAsia="ja-JP"/>
        </w:rPr>
        <w:t>A confidential agreement must be signed by all the team members.</w:t>
      </w:r>
    </w:p>
    <w:p w:rsidR="000C6564" w:rsidRDefault="000C6564" w:rsidP="00D146C4">
      <w:pPr>
        <w:ind w:left="360"/>
        <w:jc w:val="both"/>
        <w:rPr>
          <w:rFonts w:eastAsia="MS Mincho" w:cs="Arial"/>
          <w:sz w:val="24"/>
          <w:szCs w:val="24"/>
          <w:lang w:val="en-US" w:eastAsia="ja-JP"/>
        </w:rPr>
      </w:pPr>
    </w:p>
    <w:p w:rsidR="00B97226" w:rsidRDefault="00B97226" w:rsidP="00D146C4">
      <w:pPr>
        <w:ind w:left="360"/>
        <w:jc w:val="both"/>
        <w:rPr>
          <w:rFonts w:eastAsia="MS Mincho" w:cs="Arial"/>
          <w:sz w:val="24"/>
          <w:szCs w:val="24"/>
          <w:lang w:val="en-US" w:eastAsia="ja-JP"/>
        </w:rPr>
      </w:pPr>
      <w:r>
        <w:rPr>
          <w:rFonts w:eastAsia="MS Mincho" w:cs="Arial"/>
          <w:sz w:val="24"/>
          <w:szCs w:val="24"/>
          <w:lang w:val="en-US" w:eastAsia="ja-JP"/>
        </w:rPr>
        <w:t xml:space="preserve">The intended effects of the business case are the cost saving </w:t>
      </w:r>
      <w:r w:rsidR="00292BFF">
        <w:rPr>
          <w:rFonts w:eastAsia="MS Mincho" w:cs="Arial"/>
          <w:sz w:val="24"/>
          <w:szCs w:val="24"/>
          <w:lang w:val="en-US" w:eastAsia="ja-JP"/>
        </w:rPr>
        <w:t xml:space="preserve">as the budget planned for this project is not very high (500€), while a new product development is intended to be done. </w:t>
      </w:r>
    </w:p>
    <w:p w:rsidR="00292BFF" w:rsidRDefault="00292BFF" w:rsidP="00D146C4">
      <w:pPr>
        <w:ind w:left="360"/>
        <w:jc w:val="both"/>
        <w:rPr>
          <w:rFonts w:eastAsia="MS Mincho" w:cs="Arial"/>
          <w:sz w:val="24"/>
          <w:szCs w:val="24"/>
          <w:lang w:val="en-US" w:eastAsia="ja-JP"/>
        </w:rPr>
      </w:pPr>
    </w:p>
    <w:p w:rsidR="006808C7" w:rsidRDefault="006808C7" w:rsidP="00D146C4">
      <w:pPr>
        <w:ind w:left="360"/>
        <w:jc w:val="both"/>
        <w:rPr>
          <w:rFonts w:eastAsia="MS Mincho" w:cs="Arial"/>
          <w:sz w:val="24"/>
          <w:szCs w:val="24"/>
          <w:lang w:val="en-US" w:eastAsia="ja-JP"/>
        </w:rPr>
      </w:pPr>
    </w:p>
    <w:p w:rsidR="006808C7" w:rsidRDefault="006808C7" w:rsidP="00D146C4">
      <w:pPr>
        <w:ind w:left="360"/>
        <w:jc w:val="both"/>
        <w:rPr>
          <w:rFonts w:eastAsia="MS Mincho" w:cs="Arial"/>
          <w:sz w:val="24"/>
          <w:szCs w:val="24"/>
          <w:lang w:val="en-US" w:eastAsia="ja-JP"/>
        </w:rPr>
      </w:pPr>
    </w:p>
    <w:p w:rsidR="000C6564" w:rsidRDefault="00292BFF" w:rsidP="00D146C4">
      <w:pPr>
        <w:ind w:left="360"/>
        <w:jc w:val="both"/>
        <w:rPr>
          <w:rFonts w:eastAsia="MS Mincho" w:cs="Arial"/>
          <w:sz w:val="24"/>
          <w:szCs w:val="24"/>
          <w:lang w:val="en-US" w:eastAsia="ja-JP"/>
        </w:rPr>
      </w:pPr>
      <w:r>
        <w:rPr>
          <w:rFonts w:eastAsia="MS Mincho" w:cs="Arial"/>
          <w:sz w:val="24"/>
          <w:szCs w:val="24"/>
          <w:lang w:val="en-US" w:eastAsia="ja-JP"/>
        </w:rPr>
        <w:lastRenderedPageBreak/>
        <w:t xml:space="preserve">There is a large amount of companies that develop similar software that can be considered a direct competitor for this project. </w:t>
      </w:r>
      <w:r w:rsidR="006808C7">
        <w:rPr>
          <w:rFonts w:eastAsia="MS Mincho" w:cs="Arial"/>
          <w:sz w:val="24"/>
          <w:szCs w:val="24"/>
          <w:lang w:val="en-US" w:eastAsia="ja-JP"/>
        </w:rPr>
        <w:t>Vaxtor Systems (i.e.) offers also a security system based on license plate recognition with a recognition rate higher than the 98%. Nevertheless, as this project offers a personalized security system for UPC / Nord Campus, our software will be better adapted to the circumstances. Another plus point is the fact that the software this company will develop will not be as expensive as other similar products of the market.</w:t>
      </w:r>
      <w:bookmarkStart w:id="8" w:name="_GoBack"/>
      <w:bookmarkEnd w:id="8"/>
    </w:p>
    <w:p w:rsidR="00B97226" w:rsidRDefault="00B97226" w:rsidP="00D146C4">
      <w:pPr>
        <w:ind w:left="360"/>
        <w:jc w:val="both"/>
        <w:rPr>
          <w:color w:val="008000"/>
          <w:sz w:val="24"/>
          <w:lang w:val="en-US"/>
        </w:rPr>
      </w:pPr>
    </w:p>
    <w:p w:rsidR="00B97226" w:rsidRDefault="00B97226" w:rsidP="00D146C4">
      <w:pPr>
        <w:ind w:left="360"/>
        <w:jc w:val="both"/>
        <w:rPr>
          <w:color w:val="008000"/>
          <w:sz w:val="24"/>
          <w:lang w:val="en-US"/>
        </w:rPr>
      </w:pPr>
    </w:p>
    <w:p w:rsidR="003A3E7A" w:rsidRPr="003A3E7A" w:rsidRDefault="003A3E7A" w:rsidP="00D146C4">
      <w:pPr>
        <w:pStyle w:val="Prrafodelista"/>
        <w:keepNext/>
        <w:pBdr>
          <w:bottom w:val="single" w:sz="8" w:space="7" w:color="00476B"/>
        </w:pBdr>
        <w:spacing w:before="240" w:after="60"/>
        <w:ind w:left="0"/>
        <w:outlineLvl w:val="1"/>
        <w:rPr>
          <w:rFonts w:cs="Arial"/>
          <w:bCs/>
          <w:i/>
          <w:iCs/>
          <w:vanish/>
          <w:sz w:val="28"/>
          <w:szCs w:val="28"/>
          <w:lang w:val="en-US"/>
        </w:rPr>
      </w:pPr>
    </w:p>
    <w:p w:rsidR="003A3E7A" w:rsidRPr="003A3E7A" w:rsidRDefault="003A3E7A" w:rsidP="00D146C4">
      <w:pPr>
        <w:pStyle w:val="Prrafodelista"/>
        <w:keepNext/>
        <w:pBdr>
          <w:bottom w:val="single" w:sz="8" w:space="7" w:color="00476B"/>
        </w:pBdr>
        <w:spacing w:before="240" w:after="60"/>
        <w:ind w:left="0"/>
        <w:outlineLvl w:val="1"/>
        <w:rPr>
          <w:rFonts w:cs="Arial"/>
          <w:bCs/>
          <w:i/>
          <w:iCs/>
          <w:vanish/>
          <w:sz w:val="28"/>
          <w:szCs w:val="28"/>
          <w:lang w:val="en-US"/>
        </w:rPr>
      </w:pPr>
      <w:bookmarkStart w:id="9" w:name="_Toc399248813"/>
      <w:bookmarkStart w:id="10" w:name="_Toc399249558"/>
      <w:bookmarkEnd w:id="9"/>
      <w:bookmarkEnd w:id="10"/>
    </w:p>
    <w:p w:rsidR="003A3E7A" w:rsidRDefault="00C80BEB" w:rsidP="00D146C4">
      <w:pPr>
        <w:pStyle w:val="Ttulo2"/>
        <w:pBdr>
          <w:bottom w:val="single" w:sz="4" w:space="1" w:color="auto"/>
        </w:pBdr>
        <w:jc w:val="both"/>
        <w:rPr>
          <w:color w:val="008000"/>
          <w:sz w:val="24"/>
          <w:lang w:val="en-US"/>
        </w:rPr>
      </w:pPr>
      <w:bookmarkStart w:id="11" w:name="_Toc429950535"/>
      <w:r>
        <w:rPr>
          <w:b w:val="0"/>
          <w:i/>
          <w:sz w:val="28"/>
          <w:szCs w:val="28"/>
          <w:u w:val="none"/>
          <w:lang w:val="en-US"/>
        </w:rPr>
        <w:t>Product Objectives</w:t>
      </w:r>
      <w:bookmarkEnd w:id="11"/>
    </w:p>
    <w:p w:rsidR="00F92D5F" w:rsidRDefault="00F92D5F" w:rsidP="00D146C4">
      <w:pPr>
        <w:jc w:val="both"/>
        <w:rPr>
          <w:lang w:val="en-US"/>
        </w:rPr>
      </w:pPr>
    </w:p>
    <w:p w:rsidR="005A36C4" w:rsidRPr="003A3E7A" w:rsidRDefault="005A36C4" w:rsidP="00D146C4">
      <w:pPr>
        <w:ind w:left="360"/>
        <w:jc w:val="both"/>
        <w:rPr>
          <w:color w:val="008000"/>
          <w:sz w:val="24"/>
          <w:lang w:val="en-US"/>
        </w:rPr>
      </w:pPr>
      <w:r w:rsidRPr="003A3E7A">
        <w:rPr>
          <w:color w:val="008000"/>
          <w:sz w:val="24"/>
          <w:lang w:val="en-US"/>
        </w:rPr>
        <w:t>This section should</w:t>
      </w:r>
      <w:r>
        <w:rPr>
          <w:color w:val="008000"/>
          <w:sz w:val="24"/>
          <w:lang w:val="en-US"/>
        </w:rPr>
        <w:t xml:space="preserve"> consist on a brief</w:t>
      </w:r>
      <w:r w:rsidRPr="003A3E7A">
        <w:rPr>
          <w:color w:val="008000"/>
          <w:sz w:val="24"/>
          <w:lang w:val="en-US"/>
        </w:rPr>
        <w:t xml:space="preserve"> list </w:t>
      </w:r>
      <w:r>
        <w:rPr>
          <w:color w:val="008000"/>
          <w:sz w:val="24"/>
          <w:lang w:val="en-US"/>
        </w:rPr>
        <w:t xml:space="preserve">of </w:t>
      </w:r>
      <w:r w:rsidRPr="003A3E7A">
        <w:rPr>
          <w:color w:val="008000"/>
          <w:sz w:val="24"/>
          <w:lang w:val="en-US"/>
        </w:rPr>
        <w:t xml:space="preserve">the </w:t>
      </w:r>
      <w:r>
        <w:rPr>
          <w:color w:val="008000"/>
          <w:sz w:val="24"/>
          <w:lang w:val="en-US"/>
        </w:rPr>
        <w:t>product objectives</w:t>
      </w:r>
      <w:r w:rsidRPr="003A3E7A">
        <w:rPr>
          <w:color w:val="008000"/>
          <w:sz w:val="24"/>
          <w:lang w:val="en-US"/>
        </w:rPr>
        <w:t xml:space="preserve"> </w:t>
      </w:r>
      <w:r>
        <w:rPr>
          <w:color w:val="008000"/>
          <w:sz w:val="24"/>
          <w:lang w:val="en-US"/>
        </w:rPr>
        <w:t>(inten</w:t>
      </w:r>
      <w:r w:rsidR="00424C68">
        <w:rPr>
          <w:color w:val="008000"/>
          <w:sz w:val="24"/>
          <w:lang w:val="en-US"/>
        </w:rPr>
        <w:t xml:space="preserve">ded use, </w:t>
      </w:r>
      <w:r w:rsidR="006A7305">
        <w:rPr>
          <w:color w:val="008000"/>
          <w:sz w:val="24"/>
          <w:lang w:val="en-US"/>
        </w:rPr>
        <w:t>only for professional use or</w:t>
      </w:r>
      <w:r w:rsidR="00424C68">
        <w:rPr>
          <w:color w:val="008000"/>
          <w:sz w:val="24"/>
          <w:lang w:val="en-US"/>
        </w:rPr>
        <w:t xml:space="preserve"> for the general public</w:t>
      </w:r>
      <w:r>
        <w:rPr>
          <w:color w:val="008000"/>
          <w:sz w:val="24"/>
          <w:lang w:val="en-US"/>
        </w:rPr>
        <w:t>)</w:t>
      </w:r>
    </w:p>
    <w:p w:rsidR="005A36C4" w:rsidRPr="005A36C4" w:rsidRDefault="005A36C4" w:rsidP="00D146C4">
      <w:pPr>
        <w:jc w:val="both"/>
        <w:rPr>
          <w:lang w:val="en-US"/>
        </w:rPr>
      </w:pPr>
    </w:p>
    <w:p w:rsidR="005A36C4" w:rsidRPr="00D146C4" w:rsidRDefault="000C6564" w:rsidP="00D146C4">
      <w:pPr>
        <w:jc w:val="both"/>
        <w:rPr>
          <w:sz w:val="24"/>
          <w:szCs w:val="24"/>
          <w:lang w:val="en-US"/>
        </w:rPr>
      </w:pPr>
      <w:r w:rsidRPr="00D146C4">
        <w:rPr>
          <w:sz w:val="24"/>
          <w:szCs w:val="24"/>
          <w:lang w:val="en-US"/>
        </w:rPr>
        <w:t xml:space="preserve">The objectives of </w:t>
      </w:r>
      <w:r w:rsidR="001C4CEE">
        <w:rPr>
          <w:sz w:val="24"/>
          <w:szCs w:val="24"/>
          <w:lang w:val="en-US"/>
        </w:rPr>
        <w:t>this</w:t>
      </w:r>
      <w:r w:rsidRPr="00D146C4">
        <w:rPr>
          <w:sz w:val="24"/>
          <w:szCs w:val="24"/>
          <w:lang w:val="en-US"/>
        </w:rPr>
        <w:t xml:space="preserve"> product are aimed </w:t>
      </w:r>
      <w:r w:rsidR="001C4CEE">
        <w:rPr>
          <w:sz w:val="24"/>
          <w:szCs w:val="24"/>
          <w:lang w:val="en-US"/>
        </w:rPr>
        <w:t>to</w:t>
      </w:r>
      <w:r w:rsidRPr="00D146C4">
        <w:rPr>
          <w:sz w:val="24"/>
          <w:szCs w:val="24"/>
          <w:lang w:val="en-US"/>
        </w:rPr>
        <w:t xml:space="preserve"> </w:t>
      </w:r>
      <w:r w:rsidR="001C4CEE">
        <w:rPr>
          <w:sz w:val="24"/>
          <w:szCs w:val="24"/>
          <w:lang w:val="en-US"/>
        </w:rPr>
        <w:t>improve</w:t>
      </w:r>
      <w:r w:rsidRPr="00D146C4">
        <w:rPr>
          <w:sz w:val="24"/>
          <w:szCs w:val="24"/>
          <w:lang w:val="en-US"/>
        </w:rPr>
        <w:t xml:space="preserve"> the security of the parking of UPC</w:t>
      </w:r>
      <w:r w:rsidR="001C4CEE">
        <w:rPr>
          <w:sz w:val="24"/>
          <w:szCs w:val="24"/>
          <w:lang w:val="en-US"/>
        </w:rPr>
        <w:t>/Campus Nord area</w:t>
      </w:r>
      <w:r w:rsidRPr="00D146C4">
        <w:rPr>
          <w:sz w:val="24"/>
          <w:szCs w:val="24"/>
          <w:lang w:val="en-US"/>
        </w:rPr>
        <w:t>, and the main ones are:</w:t>
      </w:r>
    </w:p>
    <w:p w:rsidR="000C6564" w:rsidRPr="00D146C4" w:rsidRDefault="000C6564" w:rsidP="00D146C4">
      <w:pPr>
        <w:numPr>
          <w:ilvl w:val="0"/>
          <w:numId w:val="22"/>
        </w:numPr>
        <w:jc w:val="both"/>
        <w:rPr>
          <w:sz w:val="24"/>
          <w:szCs w:val="24"/>
          <w:lang w:val="en-US"/>
        </w:rPr>
      </w:pPr>
      <w:r w:rsidRPr="00D146C4">
        <w:rPr>
          <w:sz w:val="24"/>
          <w:szCs w:val="24"/>
          <w:lang w:val="en-US"/>
        </w:rPr>
        <w:t>Detect</w:t>
      </w:r>
      <w:r w:rsidR="001C4CEE">
        <w:rPr>
          <w:sz w:val="24"/>
          <w:szCs w:val="24"/>
          <w:lang w:val="en-US"/>
        </w:rPr>
        <w:t xml:space="preserve"> </w:t>
      </w:r>
      <w:r w:rsidRPr="00D146C4">
        <w:rPr>
          <w:sz w:val="24"/>
          <w:szCs w:val="24"/>
          <w:lang w:val="en-US"/>
        </w:rPr>
        <w:t xml:space="preserve">the license plates of the vehicles, </w:t>
      </w:r>
      <w:r w:rsidR="00D146C4" w:rsidRPr="00D146C4">
        <w:rPr>
          <w:sz w:val="24"/>
          <w:szCs w:val="24"/>
          <w:lang w:val="en-US"/>
        </w:rPr>
        <w:t>find out each character and compare th</w:t>
      </w:r>
      <w:r w:rsidR="001C4CEE">
        <w:rPr>
          <w:sz w:val="24"/>
          <w:szCs w:val="24"/>
          <w:lang w:val="en-US"/>
        </w:rPr>
        <w:t>e</w:t>
      </w:r>
      <w:r w:rsidR="00D146C4" w:rsidRPr="00D146C4">
        <w:rPr>
          <w:sz w:val="24"/>
          <w:szCs w:val="24"/>
          <w:lang w:val="en-US"/>
        </w:rPr>
        <w:t>s</w:t>
      </w:r>
      <w:r w:rsidR="001C4CEE">
        <w:rPr>
          <w:sz w:val="24"/>
          <w:szCs w:val="24"/>
          <w:lang w:val="en-US"/>
        </w:rPr>
        <w:t>e</w:t>
      </w:r>
      <w:r w:rsidR="00D146C4" w:rsidRPr="00D146C4">
        <w:rPr>
          <w:sz w:val="24"/>
          <w:szCs w:val="24"/>
          <w:lang w:val="en-US"/>
        </w:rPr>
        <w:t xml:space="preserve"> characters with a database with the registered licenses to give access permission or deny it.</w:t>
      </w:r>
    </w:p>
    <w:p w:rsidR="00D146C4" w:rsidRPr="00D146C4" w:rsidRDefault="00D146C4" w:rsidP="00D146C4">
      <w:pPr>
        <w:ind w:left="720"/>
        <w:jc w:val="both"/>
        <w:rPr>
          <w:sz w:val="24"/>
          <w:szCs w:val="24"/>
          <w:lang w:val="en-US"/>
        </w:rPr>
      </w:pPr>
    </w:p>
    <w:p w:rsidR="000C6564" w:rsidRPr="00D146C4" w:rsidRDefault="00D146C4" w:rsidP="00D146C4">
      <w:pPr>
        <w:numPr>
          <w:ilvl w:val="0"/>
          <w:numId w:val="22"/>
        </w:numPr>
        <w:jc w:val="both"/>
        <w:rPr>
          <w:sz w:val="24"/>
          <w:szCs w:val="24"/>
          <w:lang w:val="en-US"/>
        </w:rPr>
      </w:pPr>
      <w:r w:rsidRPr="00D146C4">
        <w:rPr>
          <w:sz w:val="24"/>
          <w:szCs w:val="24"/>
          <w:lang w:val="en-US"/>
        </w:rPr>
        <w:t xml:space="preserve">Detect the </w:t>
      </w:r>
      <w:r w:rsidR="001C4CEE">
        <w:rPr>
          <w:sz w:val="24"/>
          <w:szCs w:val="24"/>
          <w:lang w:val="en-US"/>
        </w:rPr>
        <w:t>occupancy</w:t>
      </w:r>
      <w:r w:rsidRPr="00D146C4">
        <w:rPr>
          <w:sz w:val="24"/>
          <w:szCs w:val="24"/>
          <w:lang w:val="en-US"/>
        </w:rPr>
        <w:t xml:space="preserve"> of the parking </w:t>
      </w:r>
      <w:r w:rsidR="001C4CEE">
        <w:rPr>
          <w:sz w:val="24"/>
          <w:szCs w:val="24"/>
          <w:lang w:val="en-US"/>
        </w:rPr>
        <w:t>area.</w:t>
      </w:r>
    </w:p>
    <w:p w:rsidR="00D146C4" w:rsidRPr="00D146C4" w:rsidRDefault="00D146C4" w:rsidP="00D146C4">
      <w:pPr>
        <w:pStyle w:val="Prrafodelista"/>
        <w:spacing w:line="360" w:lineRule="auto"/>
        <w:rPr>
          <w:sz w:val="24"/>
          <w:lang w:val="en-US"/>
        </w:rPr>
      </w:pPr>
    </w:p>
    <w:p w:rsidR="00D146C4" w:rsidRDefault="00D146C4" w:rsidP="00D146C4">
      <w:pPr>
        <w:numPr>
          <w:ilvl w:val="0"/>
          <w:numId w:val="22"/>
        </w:numPr>
        <w:jc w:val="both"/>
        <w:rPr>
          <w:sz w:val="24"/>
          <w:szCs w:val="24"/>
          <w:lang w:val="en-US"/>
        </w:rPr>
      </w:pPr>
      <w:r w:rsidRPr="00D146C4">
        <w:rPr>
          <w:sz w:val="24"/>
          <w:szCs w:val="24"/>
          <w:lang w:val="en-US"/>
        </w:rPr>
        <w:t>Monitoring of four-wheeled</w:t>
      </w:r>
      <w:r w:rsidR="001C4CEE">
        <w:rPr>
          <w:sz w:val="24"/>
          <w:szCs w:val="24"/>
          <w:lang w:val="en-US"/>
        </w:rPr>
        <w:t xml:space="preserve"> and two-wheeled</w:t>
      </w:r>
      <w:r w:rsidRPr="00D146C4">
        <w:rPr>
          <w:sz w:val="24"/>
          <w:szCs w:val="24"/>
          <w:lang w:val="en-US"/>
        </w:rPr>
        <w:t xml:space="preserve"> vehicles through the road parking</w:t>
      </w:r>
    </w:p>
    <w:p w:rsidR="00D146C4" w:rsidRDefault="00D146C4" w:rsidP="00D146C4">
      <w:pPr>
        <w:pStyle w:val="Prrafodelista"/>
        <w:rPr>
          <w:sz w:val="24"/>
          <w:lang w:val="en-US"/>
        </w:rPr>
      </w:pPr>
    </w:p>
    <w:p w:rsidR="00D146C4" w:rsidRDefault="00D146C4" w:rsidP="00D146C4">
      <w:pPr>
        <w:numPr>
          <w:ilvl w:val="0"/>
          <w:numId w:val="22"/>
        </w:numPr>
        <w:jc w:val="both"/>
        <w:rPr>
          <w:sz w:val="24"/>
          <w:szCs w:val="24"/>
          <w:lang w:val="en-US"/>
        </w:rPr>
      </w:pPr>
      <w:r>
        <w:rPr>
          <w:sz w:val="24"/>
          <w:szCs w:val="24"/>
          <w:lang w:val="en-US"/>
        </w:rPr>
        <w:t>Design and creation of a graphical interface, to use it on a computer or pad, to satisfy the needs of this security system in real time.</w:t>
      </w:r>
    </w:p>
    <w:p w:rsidR="00D146C4" w:rsidRDefault="00D146C4" w:rsidP="00D146C4">
      <w:pPr>
        <w:pStyle w:val="Prrafodelista"/>
        <w:rPr>
          <w:sz w:val="24"/>
          <w:lang w:val="en-US"/>
        </w:rPr>
      </w:pPr>
    </w:p>
    <w:p w:rsidR="00D146C4" w:rsidRDefault="00D146C4" w:rsidP="00D146C4">
      <w:pPr>
        <w:numPr>
          <w:ilvl w:val="0"/>
          <w:numId w:val="22"/>
        </w:numPr>
        <w:jc w:val="both"/>
        <w:rPr>
          <w:sz w:val="24"/>
          <w:szCs w:val="24"/>
          <w:lang w:val="en-US"/>
        </w:rPr>
      </w:pPr>
      <w:r>
        <w:rPr>
          <w:sz w:val="24"/>
          <w:szCs w:val="24"/>
          <w:lang w:val="en-US"/>
        </w:rPr>
        <w:t>It is oriented to the professional use of the security members of the UPC.</w:t>
      </w:r>
    </w:p>
    <w:p w:rsidR="00D146C4" w:rsidRDefault="00D146C4" w:rsidP="00D146C4">
      <w:pPr>
        <w:pStyle w:val="Prrafodelista"/>
        <w:rPr>
          <w:sz w:val="24"/>
          <w:lang w:val="en-US"/>
        </w:rPr>
      </w:pPr>
    </w:p>
    <w:p w:rsidR="00D146C4" w:rsidRPr="00D146C4" w:rsidRDefault="00D146C4" w:rsidP="00D146C4">
      <w:pPr>
        <w:numPr>
          <w:ilvl w:val="0"/>
          <w:numId w:val="22"/>
        </w:numPr>
        <w:jc w:val="both"/>
        <w:rPr>
          <w:sz w:val="24"/>
          <w:szCs w:val="24"/>
          <w:lang w:val="en-US"/>
        </w:rPr>
      </w:pPr>
      <w:r>
        <w:rPr>
          <w:sz w:val="24"/>
          <w:szCs w:val="24"/>
          <w:lang w:val="en-US"/>
        </w:rPr>
        <w:t xml:space="preserve">Creation of a Bluetooth service in the entrance of the parking to give information to the users </w:t>
      </w:r>
      <w:r w:rsidR="001C4CEE">
        <w:rPr>
          <w:sz w:val="24"/>
          <w:szCs w:val="24"/>
          <w:lang w:val="en-US"/>
        </w:rPr>
        <w:t>about</w:t>
      </w:r>
      <w:r>
        <w:rPr>
          <w:sz w:val="24"/>
          <w:szCs w:val="24"/>
          <w:lang w:val="en-US"/>
        </w:rPr>
        <w:t xml:space="preserve"> </w:t>
      </w:r>
      <w:r w:rsidR="001C4CEE">
        <w:rPr>
          <w:sz w:val="24"/>
          <w:szCs w:val="24"/>
          <w:lang w:val="en-US"/>
        </w:rPr>
        <w:t>the free parking places.</w:t>
      </w:r>
    </w:p>
    <w:p w:rsidR="003870B5" w:rsidRPr="003870B5" w:rsidRDefault="003870B5" w:rsidP="003870B5">
      <w:pPr>
        <w:rPr>
          <w:lang w:val="en-US"/>
        </w:rPr>
      </w:pPr>
    </w:p>
    <w:sectPr w:rsidR="003870B5" w:rsidRPr="003870B5" w:rsidSect="004333C7">
      <w:headerReference w:type="even" r:id="rId14"/>
      <w:headerReference w:type="default" r:id="rId15"/>
      <w:footerReference w:type="even" r:id="rId16"/>
      <w:footerReference w:type="default" r:id="rId17"/>
      <w:footerReference w:type="first" r:id="rId18"/>
      <w:pgSz w:w="11906" w:h="16838" w:code="9"/>
      <w:pgMar w:top="1134" w:right="566" w:bottom="1134" w:left="1260"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C35" w:rsidRDefault="00C57C35">
      <w:r>
        <w:separator/>
      </w:r>
    </w:p>
  </w:endnote>
  <w:endnote w:type="continuationSeparator" w:id="0">
    <w:p w:rsidR="00C57C35" w:rsidRDefault="00C5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549" w:rsidRDefault="001D3718">
    <w:pPr>
      <w:framePr w:hSpace="141" w:wrap="notBeside" w:vAnchor="text" w:hAnchor="page" w:x="1146" w:y="-47"/>
      <w:rPr>
        <w:noProof/>
      </w:rPr>
    </w:pPr>
    <w:r>
      <w:rPr>
        <w:noProof/>
      </w:rPr>
      <mc:AlternateContent>
        <mc:Choice Requires="wps">
          <w:drawing>
            <wp:anchor distT="0" distB="0" distL="114300" distR="114300" simplePos="0" relativeHeight="251657728" behindDoc="0" locked="0" layoutInCell="0" allowOverlap="1">
              <wp:simplePos x="0" y="0"/>
              <wp:positionH relativeFrom="column">
                <wp:posOffset>1374775</wp:posOffset>
              </wp:positionH>
              <wp:positionV relativeFrom="paragraph">
                <wp:posOffset>91440</wp:posOffset>
              </wp:positionV>
              <wp:extent cx="4679950" cy="0"/>
              <wp:effectExtent l="12700" t="5715" r="1270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25pt,7.2pt" to="476.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" o:allowincell="f" strokecolor="blue"/>
          </w:pict>
        </mc:Fallback>
      </mc:AlternateContent>
    </w:r>
    <w:r w:rsidR="003E5549">
      <w:rPr>
        <w:noProof/>
      </w:rPr>
      <w:object w:dxaOrig="2127" w:dyaOrig="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9.75pt" o:ole="" fillcolor="window">
          <v:imagedata r:id="rId1" o:title=""/>
        </v:shape>
        <o:OLEObject Type="Embed" ProgID="Word.Picture.8" ShapeID="_x0000_i1027" DrawAspect="Content" ObjectID="_1518163700" r:id="rId2"/>
      </w:object>
    </w:r>
  </w:p>
  <w:p w:rsidR="003E5549" w:rsidRDefault="003E554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549" w:rsidRPr="00FF21D3" w:rsidRDefault="003E5549" w:rsidP="00FF21D3">
    <w:pPr>
      <w:pStyle w:val="Piedepgina"/>
      <w:rPr>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549" w:rsidRPr="00D1797D" w:rsidRDefault="003E5549">
    <w:pPr>
      <w:pStyle w:val="Piedepgina"/>
      <w:rPr>
        <w:rFonts w:ascii="Verdana" w:hAnsi="Verdana"/>
        <w:lang w:val="en-GB"/>
      </w:rPr>
    </w:pPr>
    <w:r w:rsidRPr="00D1797D">
      <w:rPr>
        <w:rFonts w:ascii="Verdana" w:hAnsi="Verdana"/>
        <w:lang w:val="en-GB"/>
      </w:rPr>
      <w:t xml:space="preserve">Gem-Med S.L. </w:t>
    </w:r>
    <w:r>
      <w:rPr>
        <w:rFonts w:ascii="Verdana" w:hAnsi="Verdana"/>
        <w:lang w:val="en-GB"/>
      </w:rPr>
      <w:t>-</w:t>
    </w:r>
    <w:r w:rsidRPr="00D1797D">
      <w:rPr>
        <w:rFonts w:ascii="Verdana" w:hAnsi="Verdana"/>
        <w:lang w:val="en-GB"/>
      </w:rPr>
      <w:t xml:space="preserve">Global </w:t>
    </w:r>
    <w:r>
      <w:rPr>
        <w:rFonts w:ascii="Verdana" w:hAnsi="Verdana"/>
        <w:lang w:val="en-GB"/>
      </w:rPr>
      <w:t>Equipment for Medicine- C/.</w:t>
    </w:r>
    <w:r w:rsidRPr="00D1797D">
      <w:rPr>
        <w:rFonts w:ascii="Verdana" w:hAnsi="Verdana"/>
        <w:lang w:val="en-GB"/>
      </w:rPr>
      <w:t>Cartagena 245, 5è, Of.5-6, 08025 B</w:t>
    </w:r>
    <w:r>
      <w:rPr>
        <w:rFonts w:ascii="Verdana" w:hAnsi="Verdana"/>
        <w:lang w:val="en-GB"/>
      </w:rPr>
      <w:t>CN</w:t>
    </w:r>
    <w:r w:rsidRPr="00D1797D">
      <w:rPr>
        <w:rFonts w:ascii="Verdana" w:hAnsi="Verdana"/>
        <w:lang w:val="en-GB"/>
      </w:rPr>
      <w:t xml:space="preserve">, </w:t>
    </w:r>
    <w:smartTag w:uri="urn:schemas-microsoft-com:office:smarttags" w:element="place">
      <w:smartTag w:uri="urn:schemas-microsoft-com:office:smarttags" w:element="country-region">
        <w:r w:rsidRPr="00D1797D">
          <w:rPr>
            <w:rFonts w:ascii="Verdana" w:hAnsi="Verdana"/>
            <w:lang w:val="en-GB"/>
          </w:rPr>
          <w:t>Spain</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C35" w:rsidRDefault="00C57C35">
      <w:r>
        <w:separator/>
      </w:r>
    </w:p>
  </w:footnote>
  <w:footnote w:type="continuationSeparator" w:id="0">
    <w:p w:rsidR="00C57C35" w:rsidRDefault="00C57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89D" w:rsidRPr="004B48F3" w:rsidRDefault="0033589D" w:rsidP="00C91A15">
    <w:pPr>
      <w:pStyle w:val="Encabezado"/>
      <w:tabs>
        <w:tab w:val="clear" w:pos="4252"/>
        <w:tab w:val="clear" w:pos="8504"/>
      </w:tabs>
      <w:ind w:right="-8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9"/>
      <w:gridCol w:w="4678"/>
      <w:gridCol w:w="1842"/>
    </w:tblGrid>
    <w:tr w:rsidR="003E5549">
      <w:tblPrEx>
        <w:tblCellMar>
          <w:top w:w="0" w:type="dxa"/>
          <w:bottom w:w="0" w:type="dxa"/>
        </w:tblCellMar>
      </w:tblPrEx>
      <w:trPr>
        <w:cantSplit/>
        <w:trHeight w:val="147"/>
      </w:trPr>
      <w:tc>
        <w:tcPr>
          <w:tcW w:w="3119" w:type="dxa"/>
          <w:vMerge w:val="restart"/>
          <w:tcBorders>
            <w:bottom w:val="nil"/>
          </w:tcBorders>
          <w:vAlign w:val="center"/>
        </w:tcPr>
        <w:p w:rsidR="003E5549" w:rsidRDefault="003E5549">
          <w:pPr>
            <w:jc w:val="center"/>
            <w:rPr>
              <w:b/>
              <w:sz w:val="28"/>
            </w:rPr>
          </w:pPr>
          <w:r>
            <w:rPr>
              <w:b/>
              <w:sz w:val="28"/>
            </w:rPr>
            <w:t>Sor Internacional S.A.</w:t>
          </w:r>
        </w:p>
      </w:tc>
      <w:tc>
        <w:tcPr>
          <w:tcW w:w="4678" w:type="dxa"/>
          <w:vMerge w:val="restart"/>
          <w:tcBorders>
            <w:bottom w:val="nil"/>
          </w:tcBorders>
          <w:vAlign w:val="center"/>
        </w:tcPr>
        <w:p w:rsidR="003E5549" w:rsidRDefault="003E5549">
          <w:pPr>
            <w:jc w:val="center"/>
            <w:rPr>
              <w:b/>
              <w:sz w:val="32"/>
            </w:rPr>
          </w:pPr>
          <w:r>
            <w:rPr>
              <w:b/>
              <w:sz w:val="32"/>
            </w:rPr>
            <w:t>MANUAL DE LA CALIDAD</w:t>
          </w:r>
        </w:p>
      </w:tc>
      <w:tc>
        <w:tcPr>
          <w:tcW w:w="1842" w:type="dxa"/>
          <w:vAlign w:val="center"/>
        </w:tcPr>
        <w:p w:rsidR="003E5549" w:rsidRDefault="003E5549">
          <w:pPr>
            <w:pStyle w:val="Encabezado"/>
            <w:tabs>
              <w:tab w:val="clear" w:pos="4252"/>
              <w:tab w:val="clear" w:pos="8504"/>
              <w:tab w:val="left" w:pos="-720"/>
            </w:tabs>
            <w:suppressAutoHyphens/>
          </w:pPr>
          <w:r>
            <w:t>MGQ-01</w:t>
          </w:r>
        </w:p>
      </w:tc>
    </w:tr>
    <w:tr w:rsidR="003E5549">
      <w:tblPrEx>
        <w:tblCellMar>
          <w:top w:w="0" w:type="dxa"/>
          <w:bottom w:w="0" w:type="dxa"/>
        </w:tblCellMar>
      </w:tblPrEx>
      <w:trPr>
        <w:cantSplit/>
        <w:trHeight w:val="146"/>
      </w:trPr>
      <w:tc>
        <w:tcPr>
          <w:tcW w:w="3119" w:type="dxa"/>
          <w:vMerge/>
          <w:tcBorders>
            <w:top w:val="nil"/>
            <w:bottom w:val="nil"/>
          </w:tcBorders>
          <w:vAlign w:val="center"/>
        </w:tcPr>
        <w:p w:rsidR="003E5549" w:rsidRDefault="003E5549">
          <w:pPr>
            <w:pStyle w:val="Ttulo4"/>
          </w:pPr>
        </w:p>
      </w:tc>
      <w:tc>
        <w:tcPr>
          <w:tcW w:w="4678" w:type="dxa"/>
          <w:vMerge/>
          <w:tcBorders>
            <w:top w:val="nil"/>
            <w:bottom w:val="nil"/>
          </w:tcBorders>
          <w:vAlign w:val="center"/>
        </w:tcPr>
        <w:p w:rsidR="003E5549" w:rsidRDefault="003E5549">
          <w:pPr>
            <w:pStyle w:val="Ttulo8"/>
            <w:jc w:val="center"/>
          </w:pPr>
        </w:p>
      </w:tc>
      <w:tc>
        <w:tcPr>
          <w:tcW w:w="1842" w:type="dxa"/>
          <w:tcBorders>
            <w:left w:val="nil"/>
          </w:tcBorders>
          <w:vAlign w:val="center"/>
        </w:tcPr>
        <w:p w:rsidR="003E5549" w:rsidRDefault="003E5549">
          <w:pPr>
            <w:tabs>
              <w:tab w:val="left" w:pos="-720"/>
            </w:tabs>
            <w:suppressAutoHyphens/>
          </w:pPr>
          <w:r>
            <w:t>Fecha: 26/07/2004</w:t>
          </w:r>
        </w:p>
      </w:tc>
    </w:tr>
    <w:tr w:rsidR="003E5549">
      <w:tblPrEx>
        <w:tblCellMar>
          <w:top w:w="0" w:type="dxa"/>
          <w:bottom w:w="0" w:type="dxa"/>
        </w:tblCellMar>
      </w:tblPrEx>
      <w:trPr>
        <w:cantSplit/>
        <w:trHeight w:val="146"/>
      </w:trPr>
      <w:tc>
        <w:tcPr>
          <w:tcW w:w="3119" w:type="dxa"/>
          <w:vMerge/>
          <w:tcBorders>
            <w:top w:val="nil"/>
            <w:bottom w:val="nil"/>
          </w:tcBorders>
          <w:vAlign w:val="center"/>
        </w:tcPr>
        <w:p w:rsidR="003E5549" w:rsidRDefault="003E5549">
          <w:pPr>
            <w:tabs>
              <w:tab w:val="left" w:pos="-720"/>
            </w:tabs>
            <w:suppressAutoHyphens/>
            <w:rPr>
              <w:b/>
              <w:sz w:val="28"/>
            </w:rPr>
          </w:pPr>
        </w:p>
      </w:tc>
      <w:tc>
        <w:tcPr>
          <w:tcW w:w="4678" w:type="dxa"/>
          <w:vMerge/>
          <w:tcBorders>
            <w:top w:val="nil"/>
            <w:bottom w:val="nil"/>
          </w:tcBorders>
          <w:vAlign w:val="center"/>
        </w:tcPr>
        <w:p w:rsidR="003E5549" w:rsidRDefault="003E5549">
          <w:pPr>
            <w:tabs>
              <w:tab w:val="left" w:pos="-720"/>
            </w:tabs>
            <w:suppressAutoHyphens/>
            <w:rPr>
              <w:b/>
              <w:sz w:val="24"/>
            </w:rPr>
          </w:pPr>
        </w:p>
      </w:tc>
      <w:tc>
        <w:tcPr>
          <w:tcW w:w="1842" w:type="dxa"/>
          <w:tcBorders>
            <w:left w:val="nil"/>
          </w:tcBorders>
          <w:vAlign w:val="center"/>
        </w:tcPr>
        <w:p w:rsidR="003E5549" w:rsidRDefault="003E5549">
          <w:pPr>
            <w:pStyle w:val="Encabezado"/>
            <w:tabs>
              <w:tab w:val="clear" w:pos="4252"/>
              <w:tab w:val="clear" w:pos="8504"/>
              <w:tab w:val="left" w:pos="-720"/>
            </w:tabs>
            <w:suppressAutoHyphens/>
          </w:pPr>
          <w:r>
            <w:t>Revisión: 16</w:t>
          </w:r>
        </w:p>
      </w:tc>
    </w:tr>
    <w:tr w:rsidR="003E5549">
      <w:tblPrEx>
        <w:tblCellMar>
          <w:top w:w="0" w:type="dxa"/>
          <w:bottom w:w="0" w:type="dxa"/>
        </w:tblCellMar>
      </w:tblPrEx>
      <w:trPr>
        <w:cantSplit/>
        <w:trHeight w:val="146"/>
      </w:trPr>
      <w:tc>
        <w:tcPr>
          <w:tcW w:w="3119" w:type="dxa"/>
          <w:vMerge/>
          <w:tcBorders>
            <w:top w:val="nil"/>
          </w:tcBorders>
          <w:vAlign w:val="center"/>
        </w:tcPr>
        <w:p w:rsidR="003E5549" w:rsidRDefault="003E5549">
          <w:pPr>
            <w:tabs>
              <w:tab w:val="left" w:pos="-720"/>
            </w:tabs>
            <w:suppressAutoHyphens/>
            <w:rPr>
              <w:b/>
              <w:sz w:val="28"/>
            </w:rPr>
          </w:pPr>
        </w:p>
      </w:tc>
      <w:tc>
        <w:tcPr>
          <w:tcW w:w="4678" w:type="dxa"/>
          <w:vMerge/>
          <w:tcBorders>
            <w:top w:val="nil"/>
          </w:tcBorders>
          <w:vAlign w:val="center"/>
        </w:tcPr>
        <w:p w:rsidR="003E5549" w:rsidRDefault="003E5549">
          <w:pPr>
            <w:tabs>
              <w:tab w:val="left" w:pos="-720"/>
            </w:tabs>
            <w:suppressAutoHyphens/>
            <w:rPr>
              <w:b/>
              <w:sz w:val="24"/>
            </w:rPr>
          </w:pPr>
        </w:p>
      </w:tc>
      <w:tc>
        <w:tcPr>
          <w:tcW w:w="1842" w:type="dxa"/>
          <w:vAlign w:val="center"/>
        </w:tcPr>
        <w:p w:rsidR="003E5549" w:rsidRDefault="003E5549">
          <w:pPr>
            <w:tabs>
              <w:tab w:val="left" w:pos="-720"/>
            </w:tabs>
            <w:suppressAutoHyphens/>
            <w:jc w:val="right"/>
          </w:pPr>
          <w:r>
            <w:t xml:space="preserve">Pag.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28</w:t>
          </w:r>
          <w:r>
            <w:rPr>
              <w:rStyle w:val="Nmerodepgina"/>
            </w:rPr>
            <w:fldChar w:fldCharType="end"/>
          </w:r>
          <w:r>
            <w:rPr>
              <w:rStyle w:val="Nmerodepgina"/>
            </w:rPr>
            <w:t xml:space="preserve"> de 28</w:t>
          </w:r>
        </w:p>
      </w:tc>
    </w:tr>
  </w:tbl>
  <w:p w:rsidR="003E5549" w:rsidRDefault="003E554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24"/>
      <w:gridCol w:w="3510"/>
      <w:gridCol w:w="2586"/>
    </w:tblGrid>
    <w:tr w:rsidR="00FF21D3" w:rsidRPr="00974E0B" w:rsidTr="003F58D5">
      <w:tblPrEx>
        <w:tblCellMar>
          <w:top w:w="0" w:type="dxa"/>
          <w:bottom w:w="0" w:type="dxa"/>
        </w:tblCellMar>
      </w:tblPrEx>
      <w:trPr>
        <w:cantSplit/>
        <w:trHeight w:val="137"/>
      </w:trPr>
      <w:tc>
        <w:tcPr>
          <w:tcW w:w="3324" w:type="dxa"/>
          <w:vAlign w:val="center"/>
        </w:tcPr>
        <w:p w:rsidR="00FF21D3" w:rsidRDefault="00FF21D3" w:rsidP="00232A35">
          <w:pPr>
            <w:tabs>
              <w:tab w:val="left" w:pos="-720"/>
            </w:tabs>
            <w:snapToGrid w:val="0"/>
            <w:rPr>
              <w:rFonts w:ascii="Verdana" w:hAnsi="Verdana"/>
              <w:sz w:val="14"/>
              <w:szCs w:val="14"/>
            </w:rPr>
          </w:pPr>
          <w:r>
            <w:rPr>
              <w:rFonts w:ascii="Verdana" w:hAnsi="Verdana"/>
              <w:sz w:val="18"/>
              <w:szCs w:val="18"/>
            </w:rPr>
            <w:t>Document:</w:t>
          </w:r>
          <w:r w:rsidR="003F58D5">
            <w:t xml:space="preserve"> [Project Charter</w:t>
          </w:r>
          <w:r>
            <w:t>.doc]</w:t>
          </w:r>
        </w:p>
      </w:tc>
      <w:tc>
        <w:tcPr>
          <w:tcW w:w="3510" w:type="dxa"/>
          <w:vMerge w:val="restart"/>
          <w:vAlign w:val="center"/>
        </w:tcPr>
        <w:p w:rsidR="00FF21D3" w:rsidRPr="000C6199" w:rsidRDefault="00AB1702" w:rsidP="00FF21D3">
          <w:pPr>
            <w:jc w:val="center"/>
            <w:rPr>
              <w:rFonts w:ascii="Verdana" w:hAnsi="Verdana"/>
              <w:b/>
              <w:sz w:val="24"/>
            </w:rPr>
          </w:pPr>
          <w:r>
            <w:rPr>
              <w:rFonts w:ascii="Verdana" w:hAnsi="Verdana"/>
              <w:b/>
              <w:sz w:val="24"/>
              <w:szCs w:val="24"/>
            </w:rPr>
            <w:t>Project Charter</w:t>
          </w:r>
        </w:p>
        <w:p w:rsidR="00FF21D3" w:rsidRPr="00DE1814" w:rsidRDefault="00FF21D3" w:rsidP="00477BDC">
          <w:pPr>
            <w:jc w:val="center"/>
            <w:rPr>
              <w:rFonts w:ascii="Verdana" w:hAnsi="Verdana"/>
              <w:b/>
              <w:sz w:val="24"/>
              <w:szCs w:val="24"/>
            </w:rPr>
          </w:pPr>
          <w:r>
            <w:rPr>
              <w:rFonts w:ascii="Verdana" w:hAnsi="Verdana"/>
              <w:b/>
              <w:sz w:val="24"/>
            </w:rPr>
            <w:t>[</w:t>
          </w:r>
          <w:r w:rsidR="00477BDC">
            <w:rPr>
              <w:rFonts w:ascii="Verdana" w:hAnsi="Verdana"/>
              <w:b/>
              <w:sz w:val="24"/>
            </w:rPr>
            <w:t>ParKing]</w:t>
          </w:r>
        </w:p>
      </w:tc>
      <w:tc>
        <w:tcPr>
          <w:tcW w:w="2586" w:type="dxa"/>
          <w:vMerge w:val="restart"/>
          <w:vAlign w:val="center"/>
        </w:tcPr>
        <w:p w:rsidR="00FF21D3" w:rsidRPr="00974E0B" w:rsidRDefault="003F58D5">
          <w:pPr>
            <w:jc w:val="center"/>
            <w:rPr>
              <w:rFonts w:ascii="Verdana" w:hAnsi="Verdana"/>
              <w:b/>
              <w:sz w:val="32"/>
            </w:rPr>
          </w:pPr>
          <w:r>
            <w:object w:dxaOrig="1755"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75pt;height:83.25pt" o:ole="">
                <v:imagedata r:id="rId1" o:title=""/>
              </v:shape>
              <o:OLEObject Type="Embed" ProgID="PBrush" ShapeID="_x0000_i1026" DrawAspect="Content" ObjectID="_1518163699" r:id="rId2"/>
            </w:object>
          </w:r>
        </w:p>
      </w:tc>
    </w:tr>
    <w:tr w:rsidR="00FF21D3" w:rsidRPr="00974E0B" w:rsidTr="003F58D5">
      <w:tblPrEx>
        <w:tblCellMar>
          <w:top w:w="0" w:type="dxa"/>
          <w:bottom w:w="0" w:type="dxa"/>
        </w:tblCellMar>
      </w:tblPrEx>
      <w:trPr>
        <w:cantSplit/>
        <w:trHeight w:val="136"/>
      </w:trPr>
      <w:tc>
        <w:tcPr>
          <w:tcW w:w="3324" w:type="dxa"/>
          <w:vAlign w:val="center"/>
        </w:tcPr>
        <w:p w:rsidR="00FF21D3" w:rsidRDefault="003F58D5" w:rsidP="003F58D5">
          <w:pPr>
            <w:tabs>
              <w:tab w:val="left" w:pos="-720"/>
            </w:tabs>
            <w:snapToGrid w:val="0"/>
            <w:rPr>
              <w:rFonts w:ascii="Verdana" w:hAnsi="Verdana"/>
              <w:sz w:val="18"/>
              <w:szCs w:val="18"/>
            </w:rPr>
          </w:pPr>
          <w:r>
            <w:rPr>
              <w:rFonts w:ascii="Verdana" w:hAnsi="Verdana"/>
              <w:sz w:val="18"/>
              <w:szCs w:val="18"/>
            </w:rPr>
            <w:t>Date: 23</w:t>
          </w:r>
          <w:r w:rsidR="00FF21D3">
            <w:rPr>
              <w:rFonts w:ascii="Verdana" w:hAnsi="Verdana"/>
              <w:sz w:val="18"/>
              <w:szCs w:val="18"/>
            </w:rPr>
            <w:t>/</w:t>
          </w:r>
          <w:r>
            <w:rPr>
              <w:rFonts w:ascii="Verdana" w:hAnsi="Verdana"/>
              <w:sz w:val="18"/>
              <w:szCs w:val="18"/>
            </w:rPr>
            <w:t>02</w:t>
          </w:r>
          <w:r w:rsidR="00FF21D3">
            <w:rPr>
              <w:rFonts w:ascii="Verdana" w:hAnsi="Verdana"/>
              <w:sz w:val="18"/>
              <w:szCs w:val="18"/>
            </w:rPr>
            <w:t>/</w:t>
          </w:r>
          <w:r>
            <w:rPr>
              <w:rFonts w:ascii="Verdana" w:hAnsi="Verdana"/>
              <w:sz w:val="18"/>
              <w:szCs w:val="18"/>
            </w:rPr>
            <w:t>2016</w:t>
          </w:r>
        </w:p>
      </w:tc>
      <w:tc>
        <w:tcPr>
          <w:tcW w:w="3510" w:type="dxa"/>
          <w:vMerge/>
          <w:vAlign w:val="center"/>
        </w:tcPr>
        <w:p w:rsidR="00FF21D3" w:rsidRPr="00974E0B" w:rsidRDefault="00FF21D3">
          <w:pPr>
            <w:pStyle w:val="Ttulo4"/>
            <w:rPr>
              <w:rFonts w:ascii="Verdana" w:hAnsi="Verdana"/>
            </w:rPr>
          </w:pPr>
        </w:p>
      </w:tc>
      <w:tc>
        <w:tcPr>
          <w:tcW w:w="2586" w:type="dxa"/>
          <w:vMerge/>
          <w:vAlign w:val="center"/>
        </w:tcPr>
        <w:p w:rsidR="00FF21D3" w:rsidRPr="00974E0B" w:rsidRDefault="00FF21D3">
          <w:pPr>
            <w:pStyle w:val="Ttulo8"/>
            <w:jc w:val="center"/>
            <w:rPr>
              <w:rFonts w:ascii="Verdana" w:hAnsi="Verdana"/>
            </w:rPr>
          </w:pPr>
        </w:p>
      </w:tc>
    </w:tr>
    <w:tr w:rsidR="00FF21D3" w:rsidRPr="00974E0B" w:rsidTr="003F58D5">
      <w:tblPrEx>
        <w:tblCellMar>
          <w:top w:w="0" w:type="dxa"/>
          <w:bottom w:w="0" w:type="dxa"/>
        </w:tblCellMar>
      </w:tblPrEx>
      <w:trPr>
        <w:cantSplit/>
        <w:trHeight w:val="136"/>
      </w:trPr>
      <w:tc>
        <w:tcPr>
          <w:tcW w:w="3324" w:type="dxa"/>
          <w:vAlign w:val="center"/>
        </w:tcPr>
        <w:p w:rsidR="00FF21D3" w:rsidRDefault="00FF21D3" w:rsidP="00232A35">
          <w:pPr>
            <w:tabs>
              <w:tab w:val="left" w:pos="-720"/>
            </w:tabs>
            <w:snapToGrid w:val="0"/>
            <w:rPr>
              <w:rFonts w:ascii="Verdana" w:hAnsi="Verdana"/>
              <w:sz w:val="18"/>
              <w:szCs w:val="18"/>
            </w:rPr>
          </w:pPr>
          <w:r>
            <w:rPr>
              <w:rFonts w:ascii="Verdana" w:hAnsi="Verdana"/>
              <w:sz w:val="18"/>
              <w:szCs w:val="18"/>
            </w:rPr>
            <w:t>Rev: 01</w:t>
          </w:r>
        </w:p>
      </w:tc>
      <w:tc>
        <w:tcPr>
          <w:tcW w:w="3510" w:type="dxa"/>
          <w:vMerge/>
          <w:vAlign w:val="center"/>
        </w:tcPr>
        <w:p w:rsidR="00FF21D3" w:rsidRPr="00974E0B" w:rsidRDefault="00FF21D3">
          <w:pPr>
            <w:tabs>
              <w:tab w:val="left" w:pos="-720"/>
            </w:tabs>
            <w:suppressAutoHyphens/>
            <w:rPr>
              <w:rFonts w:ascii="Verdana" w:hAnsi="Verdana"/>
              <w:b/>
              <w:sz w:val="28"/>
            </w:rPr>
          </w:pPr>
        </w:p>
      </w:tc>
      <w:tc>
        <w:tcPr>
          <w:tcW w:w="2586" w:type="dxa"/>
          <w:vMerge/>
          <w:vAlign w:val="center"/>
        </w:tcPr>
        <w:p w:rsidR="00FF21D3" w:rsidRPr="00974E0B" w:rsidRDefault="00FF21D3">
          <w:pPr>
            <w:tabs>
              <w:tab w:val="left" w:pos="-720"/>
            </w:tabs>
            <w:suppressAutoHyphens/>
            <w:rPr>
              <w:rFonts w:ascii="Verdana" w:hAnsi="Verdana"/>
              <w:b/>
              <w:sz w:val="24"/>
            </w:rPr>
          </w:pPr>
        </w:p>
      </w:tc>
    </w:tr>
    <w:tr w:rsidR="00FF21D3" w:rsidRPr="00974E0B" w:rsidTr="003F58D5">
      <w:tblPrEx>
        <w:tblCellMar>
          <w:top w:w="0" w:type="dxa"/>
          <w:bottom w:w="0" w:type="dxa"/>
        </w:tblCellMar>
      </w:tblPrEx>
      <w:trPr>
        <w:cantSplit/>
        <w:trHeight w:val="136"/>
      </w:trPr>
      <w:tc>
        <w:tcPr>
          <w:tcW w:w="3324" w:type="dxa"/>
          <w:vAlign w:val="center"/>
        </w:tcPr>
        <w:p w:rsidR="00FF21D3" w:rsidRDefault="00FF21D3" w:rsidP="00232A35">
          <w:pPr>
            <w:tabs>
              <w:tab w:val="left" w:pos="-720"/>
            </w:tabs>
            <w:snapToGrid w:val="0"/>
          </w:pPr>
          <w:r>
            <w:rPr>
              <w:rFonts w:ascii="Verdana" w:hAnsi="Verdana"/>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1D3718">
            <w:rPr>
              <w:noProof/>
              <w:sz w:val="18"/>
              <w:szCs w:val="18"/>
            </w:rPr>
            <w:t>4</w:t>
          </w:r>
          <w:r>
            <w:rPr>
              <w:sz w:val="18"/>
              <w:szCs w:val="18"/>
            </w:rPr>
            <w:fldChar w:fldCharType="end"/>
          </w:r>
          <w:r>
            <w:rPr>
              <w:rFonts w:ascii="Verdana" w:hAnsi="Verdana"/>
              <w:sz w:val="18"/>
              <w:szCs w:val="18"/>
            </w:rPr>
            <w:t xml:space="preserve"> of </w:t>
          </w:r>
          <w:r>
            <w:rPr>
              <w:sz w:val="18"/>
              <w:szCs w:val="18"/>
            </w:rPr>
            <w:fldChar w:fldCharType="begin"/>
          </w:r>
          <w:r>
            <w:rPr>
              <w:sz w:val="18"/>
              <w:szCs w:val="18"/>
            </w:rPr>
            <w:instrText xml:space="preserve"> NUMPAGES \*Arabic </w:instrText>
          </w:r>
          <w:r>
            <w:rPr>
              <w:sz w:val="18"/>
              <w:szCs w:val="18"/>
            </w:rPr>
            <w:fldChar w:fldCharType="separate"/>
          </w:r>
          <w:r w:rsidR="001D3718">
            <w:rPr>
              <w:noProof/>
              <w:sz w:val="18"/>
              <w:szCs w:val="18"/>
            </w:rPr>
            <w:t>7</w:t>
          </w:r>
          <w:r>
            <w:rPr>
              <w:sz w:val="18"/>
              <w:szCs w:val="18"/>
            </w:rPr>
            <w:fldChar w:fldCharType="end"/>
          </w:r>
        </w:p>
      </w:tc>
      <w:tc>
        <w:tcPr>
          <w:tcW w:w="3510" w:type="dxa"/>
          <w:vMerge/>
          <w:vAlign w:val="center"/>
        </w:tcPr>
        <w:p w:rsidR="00FF21D3" w:rsidRPr="00974E0B" w:rsidRDefault="00FF21D3">
          <w:pPr>
            <w:tabs>
              <w:tab w:val="left" w:pos="-720"/>
            </w:tabs>
            <w:suppressAutoHyphens/>
            <w:rPr>
              <w:rFonts w:ascii="Verdana" w:hAnsi="Verdana"/>
              <w:b/>
              <w:sz w:val="28"/>
            </w:rPr>
          </w:pPr>
        </w:p>
      </w:tc>
      <w:tc>
        <w:tcPr>
          <w:tcW w:w="2586" w:type="dxa"/>
          <w:vMerge/>
          <w:vAlign w:val="center"/>
        </w:tcPr>
        <w:p w:rsidR="00FF21D3" w:rsidRPr="00974E0B" w:rsidRDefault="00FF21D3">
          <w:pPr>
            <w:tabs>
              <w:tab w:val="left" w:pos="-720"/>
            </w:tabs>
            <w:suppressAutoHyphens/>
            <w:rPr>
              <w:rFonts w:ascii="Verdana" w:hAnsi="Verdana"/>
              <w:b/>
              <w:sz w:val="24"/>
            </w:rPr>
          </w:pPr>
        </w:p>
      </w:tc>
    </w:tr>
  </w:tbl>
  <w:p w:rsidR="003E5549" w:rsidRDefault="003E55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86EC430"/>
    <w:lvl w:ilvl="0">
      <w:start w:val="1"/>
      <w:numFmt w:val="decimal"/>
      <w:pStyle w:val="Listaconnmeros"/>
      <w:lvlText w:val="%1."/>
      <w:lvlJc w:val="left"/>
      <w:pPr>
        <w:tabs>
          <w:tab w:val="num" w:pos="360"/>
        </w:tabs>
        <w:ind w:left="360" w:hanging="360"/>
      </w:pPr>
    </w:lvl>
  </w:abstractNum>
  <w:abstractNum w:abstractNumId="1">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7"/>
    <w:multiLevelType w:val="multilevel"/>
    <w:tmpl w:val="00000007"/>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8"/>
    <w:multiLevelType w:val="multilevel"/>
    <w:tmpl w:val="00000008"/>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9"/>
    <w:multiLevelType w:val="multilevel"/>
    <w:tmpl w:val="00000009"/>
    <w:name w:val="WW8Num1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3673E76"/>
    <w:multiLevelType w:val="hybridMultilevel"/>
    <w:tmpl w:val="49827CF4"/>
    <w:lvl w:ilvl="0" w:tplc="BD12D300">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0CB36A2E"/>
    <w:multiLevelType w:val="multilevel"/>
    <w:tmpl w:val="F5183B0A"/>
    <w:styleLink w:val="GMGlossari"/>
    <w:lvl w:ilvl="0">
      <w:start w:val="1"/>
      <w:numFmt w:val="bullet"/>
      <w:lvlText w:val=""/>
      <w:lvlJc w:val="left"/>
      <w:pPr>
        <w:tabs>
          <w:tab w:val="num" w:pos="170"/>
        </w:tabs>
        <w:ind w:left="170" w:hanging="170"/>
      </w:pPr>
      <w:rPr>
        <w:rFonts w:ascii="Wingdings" w:hAnsi="Wingdings"/>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8011ED5"/>
    <w:multiLevelType w:val="multilevel"/>
    <w:tmpl w:val="5F5A5CA6"/>
    <w:styleLink w:val="GMllistavinyet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Symbol" w:hAnsi="Symbol" w:hint="default"/>
        <w:color w:val="C0C0C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4317052"/>
    <w:multiLevelType w:val="multilevel"/>
    <w:tmpl w:val="91F6F4B2"/>
    <w:numStyleLink w:val="GMllista"/>
  </w:abstractNum>
  <w:abstractNum w:abstractNumId="10">
    <w:nsid w:val="345306E6"/>
    <w:multiLevelType w:val="hybridMultilevel"/>
    <w:tmpl w:val="518497A4"/>
    <w:lvl w:ilvl="0" w:tplc="807812DE">
      <w:numFmt w:val="bullet"/>
      <w:lvlText w:val="-"/>
      <w:lvlJc w:val="left"/>
      <w:pPr>
        <w:ind w:left="720" w:hanging="360"/>
      </w:pPr>
      <w:rPr>
        <w:rFonts w:ascii="Arial" w:eastAsia="MS Minch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E53944"/>
    <w:multiLevelType w:val="multilevel"/>
    <w:tmpl w:val="9BB614A2"/>
    <w:lvl w:ilvl="0">
      <w:start w:val="1"/>
      <w:numFmt w:val="decimal"/>
      <w:pStyle w:val="Ttulo1"/>
      <w:lvlText w:val="%1."/>
      <w:lvlJc w:val="left"/>
      <w:pPr>
        <w:tabs>
          <w:tab w:val="num" w:pos="36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tulo2"/>
      <w:lvlText w:val="%1.%2."/>
      <w:lvlJc w:val="left"/>
      <w:pPr>
        <w:tabs>
          <w:tab w:val="num" w:pos="624"/>
        </w:tabs>
        <w:ind w:left="340" w:hanging="340"/>
      </w:pPr>
      <w:rPr>
        <w:rFonts w:ascii="Verdana" w:hAnsi="Verdana" w:hint="default"/>
        <w:b w:val="0"/>
        <w:i w:val="0"/>
        <w:color w:val="auto"/>
        <w:sz w:val="28"/>
        <w:szCs w:val="28"/>
      </w:rPr>
    </w:lvl>
    <w:lvl w:ilvl="2">
      <w:start w:val="1"/>
      <w:numFmt w:val="decimal"/>
      <w:pStyle w:val="Ttulo3"/>
      <w:suff w:val="space"/>
      <w:lvlText w:val="%1.%2.%3."/>
      <w:lvlJc w:val="left"/>
      <w:pPr>
        <w:ind w:left="0" w:firstLine="0"/>
      </w:pPr>
      <w:rPr>
        <w:rFonts w:ascii="Verdana" w:hAnsi="Verdana" w:hint="default"/>
        <w:b/>
        <w:i w:val="0"/>
        <w:sz w:val="24"/>
      </w:rPr>
    </w:lvl>
    <w:lvl w:ilvl="3">
      <w:start w:val="1"/>
      <w:numFmt w:val="decimal"/>
      <w:pStyle w:val="Ttulo4"/>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
    <w:nsid w:val="40536A3A"/>
    <w:multiLevelType w:val="hybridMultilevel"/>
    <w:tmpl w:val="BF90A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2A0792E"/>
    <w:multiLevelType w:val="multilevel"/>
    <w:tmpl w:val="8968F1F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es-E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nsid w:val="61AA7C46"/>
    <w:multiLevelType w:val="multilevel"/>
    <w:tmpl w:val="91F6F4B2"/>
    <w:styleLink w:val="GMllista"/>
    <w:lvl w:ilvl="0">
      <w:start w:val="1"/>
      <w:numFmt w:val="decimal"/>
      <w:lvlText w:val="%1."/>
      <w:lvlJc w:val="left"/>
      <w:pPr>
        <w:tabs>
          <w:tab w:val="num" w:pos="36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0"/>
        </w:tabs>
        <w:ind w:left="0" w:firstLine="0"/>
      </w:pPr>
      <w:rPr>
        <w:rFonts w:ascii="Verdana" w:hAnsi="Verdana" w:hint="default"/>
        <w:b w:val="0"/>
        <w:i w:val="0"/>
        <w:color w:val="auto"/>
        <w:sz w:val="28"/>
        <w:szCs w:val="28"/>
      </w:rPr>
    </w:lvl>
    <w:lvl w:ilvl="2">
      <w:start w:val="1"/>
      <w:numFmt w:val="decimal"/>
      <w:suff w:val="space"/>
      <w:lvlText w:val="%1.%2.%3."/>
      <w:lvlJc w:val="left"/>
      <w:pPr>
        <w:ind w:left="0" w:firstLine="0"/>
      </w:pPr>
      <w:rPr>
        <w:rFonts w:ascii="Verdana" w:hAnsi="Verdana" w:hint="default"/>
        <w:b w:val="0"/>
        <w:i w:val="0"/>
        <w:sz w:val="24"/>
      </w:rPr>
    </w:lvl>
    <w:lvl w:ilvl="3">
      <w:start w:val="1"/>
      <w:numFmt w:val="decimal"/>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nsid w:val="73BF48F4"/>
    <w:multiLevelType w:val="hybridMultilevel"/>
    <w:tmpl w:val="1E54BF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E2F1D83"/>
    <w:multiLevelType w:val="hybridMultilevel"/>
    <w:tmpl w:val="AD88BA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9"/>
  </w:num>
  <w:num w:numId="5">
    <w:abstractNumId w:val="11"/>
  </w:num>
  <w:num w:numId="6">
    <w:abstractNumId w:val="13"/>
    <w:lvlOverride w:ilvl="0">
      <w:startOverride w:val="4"/>
    </w:lvlOverride>
  </w:num>
  <w:num w:numId="7">
    <w:abstractNumId w:val="14"/>
  </w:num>
  <w:num w:numId="8">
    <w:abstractNumId w:val="8"/>
  </w:num>
  <w:num w:numId="9">
    <w:abstractNumId w:val="6"/>
  </w:num>
  <w:num w:numId="10">
    <w:abstractNumId w:val="16"/>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5"/>
  </w:num>
  <w:num w:numId="22">
    <w:abstractNumId w:val="12"/>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6C"/>
    <w:rsid w:val="00002709"/>
    <w:rsid w:val="00002A25"/>
    <w:rsid w:val="000060E2"/>
    <w:rsid w:val="00017391"/>
    <w:rsid w:val="000176B7"/>
    <w:rsid w:val="0001775A"/>
    <w:rsid w:val="00020452"/>
    <w:rsid w:val="00020C1D"/>
    <w:rsid w:val="00022B2F"/>
    <w:rsid w:val="00022FC0"/>
    <w:rsid w:val="0002430D"/>
    <w:rsid w:val="00024502"/>
    <w:rsid w:val="00024EB4"/>
    <w:rsid w:val="0002522A"/>
    <w:rsid w:val="00030825"/>
    <w:rsid w:val="000326D8"/>
    <w:rsid w:val="00034D74"/>
    <w:rsid w:val="0003546E"/>
    <w:rsid w:val="00035F49"/>
    <w:rsid w:val="00036A83"/>
    <w:rsid w:val="0003759C"/>
    <w:rsid w:val="000378EE"/>
    <w:rsid w:val="00041493"/>
    <w:rsid w:val="00044760"/>
    <w:rsid w:val="00044C05"/>
    <w:rsid w:val="000455F8"/>
    <w:rsid w:val="00050211"/>
    <w:rsid w:val="00050937"/>
    <w:rsid w:val="0005094D"/>
    <w:rsid w:val="00053AFD"/>
    <w:rsid w:val="00054A4C"/>
    <w:rsid w:val="0005744A"/>
    <w:rsid w:val="000636F6"/>
    <w:rsid w:val="00064DAD"/>
    <w:rsid w:val="00066051"/>
    <w:rsid w:val="0007027B"/>
    <w:rsid w:val="00070AC4"/>
    <w:rsid w:val="00074047"/>
    <w:rsid w:val="00074423"/>
    <w:rsid w:val="00076506"/>
    <w:rsid w:val="00080A74"/>
    <w:rsid w:val="0008250D"/>
    <w:rsid w:val="00082F91"/>
    <w:rsid w:val="000843B0"/>
    <w:rsid w:val="0008467F"/>
    <w:rsid w:val="0008728C"/>
    <w:rsid w:val="00087B85"/>
    <w:rsid w:val="000931B0"/>
    <w:rsid w:val="00093F0F"/>
    <w:rsid w:val="000A00B1"/>
    <w:rsid w:val="000A1237"/>
    <w:rsid w:val="000A1B1A"/>
    <w:rsid w:val="000A21C6"/>
    <w:rsid w:val="000A555D"/>
    <w:rsid w:val="000A561B"/>
    <w:rsid w:val="000A5F63"/>
    <w:rsid w:val="000A6E77"/>
    <w:rsid w:val="000A720C"/>
    <w:rsid w:val="000B172B"/>
    <w:rsid w:val="000B22ED"/>
    <w:rsid w:val="000B29DC"/>
    <w:rsid w:val="000B40A2"/>
    <w:rsid w:val="000C05C6"/>
    <w:rsid w:val="000C3690"/>
    <w:rsid w:val="000C6564"/>
    <w:rsid w:val="000C75DA"/>
    <w:rsid w:val="000D1F56"/>
    <w:rsid w:val="000D53C0"/>
    <w:rsid w:val="000E0081"/>
    <w:rsid w:val="000E19FB"/>
    <w:rsid w:val="000E4019"/>
    <w:rsid w:val="000E52CA"/>
    <w:rsid w:val="000E53A1"/>
    <w:rsid w:val="000E67A7"/>
    <w:rsid w:val="000E7F56"/>
    <w:rsid w:val="000F1FF9"/>
    <w:rsid w:val="000F4113"/>
    <w:rsid w:val="000F6DE4"/>
    <w:rsid w:val="000F7EC5"/>
    <w:rsid w:val="0010141C"/>
    <w:rsid w:val="001018A2"/>
    <w:rsid w:val="001018BC"/>
    <w:rsid w:val="00101A86"/>
    <w:rsid w:val="00101C2E"/>
    <w:rsid w:val="00103A0A"/>
    <w:rsid w:val="00103ED4"/>
    <w:rsid w:val="00105968"/>
    <w:rsid w:val="001076FB"/>
    <w:rsid w:val="00107D31"/>
    <w:rsid w:val="001111CD"/>
    <w:rsid w:val="00113080"/>
    <w:rsid w:val="001149AB"/>
    <w:rsid w:val="00117F33"/>
    <w:rsid w:val="00121E3F"/>
    <w:rsid w:val="00122D5D"/>
    <w:rsid w:val="00127E2D"/>
    <w:rsid w:val="00127E4E"/>
    <w:rsid w:val="00130E36"/>
    <w:rsid w:val="00133A60"/>
    <w:rsid w:val="00134F02"/>
    <w:rsid w:val="00135BF6"/>
    <w:rsid w:val="0013775B"/>
    <w:rsid w:val="00141444"/>
    <w:rsid w:val="00145EAD"/>
    <w:rsid w:val="001477C5"/>
    <w:rsid w:val="00154DE2"/>
    <w:rsid w:val="00160731"/>
    <w:rsid w:val="0016200C"/>
    <w:rsid w:val="001622B2"/>
    <w:rsid w:val="00163130"/>
    <w:rsid w:val="00163245"/>
    <w:rsid w:val="001650D7"/>
    <w:rsid w:val="00165576"/>
    <w:rsid w:val="00166389"/>
    <w:rsid w:val="001707A1"/>
    <w:rsid w:val="00174DC3"/>
    <w:rsid w:val="00174F86"/>
    <w:rsid w:val="00177248"/>
    <w:rsid w:val="00177D85"/>
    <w:rsid w:val="00177FAB"/>
    <w:rsid w:val="001811D3"/>
    <w:rsid w:val="00183789"/>
    <w:rsid w:val="00184B86"/>
    <w:rsid w:val="00185118"/>
    <w:rsid w:val="00185B53"/>
    <w:rsid w:val="001861C9"/>
    <w:rsid w:val="00190587"/>
    <w:rsid w:val="00190EAC"/>
    <w:rsid w:val="0019108D"/>
    <w:rsid w:val="0019171C"/>
    <w:rsid w:val="00192F69"/>
    <w:rsid w:val="00194134"/>
    <w:rsid w:val="0019448E"/>
    <w:rsid w:val="001947D8"/>
    <w:rsid w:val="00194B1D"/>
    <w:rsid w:val="001956E4"/>
    <w:rsid w:val="001966DD"/>
    <w:rsid w:val="00196BA1"/>
    <w:rsid w:val="00197919"/>
    <w:rsid w:val="001A140C"/>
    <w:rsid w:val="001A196E"/>
    <w:rsid w:val="001A35AF"/>
    <w:rsid w:val="001B0F59"/>
    <w:rsid w:val="001B1757"/>
    <w:rsid w:val="001B3053"/>
    <w:rsid w:val="001B4C15"/>
    <w:rsid w:val="001C1E7D"/>
    <w:rsid w:val="001C367E"/>
    <w:rsid w:val="001C46AC"/>
    <w:rsid w:val="001C4CEE"/>
    <w:rsid w:val="001C5BE9"/>
    <w:rsid w:val="001D064F"/>
    <w:rsid w:val="001D3718"/>
    <w:rsid w:val="001D4CC8"/>
    <w:rsid w:val="001D6269"/>
    <w:rsid w:val="001D67A0"/>
    <w:rsid w:val="001D6CE5"/>
    <w:rsid w:val="001D6EE3"/>
    <w:rsid w:val="001D730A"/>
    <w:rsid w:val="001D7889"/>
    <w:rsid w:val="001E1BE1"/>
    <w:rsid w:val="001E22FA"/>
    <w:rsid w:val="001E30DE"/>
    <w:rsid w:val="001E3488"/>
    <w:rsid w:val="001E54F1"/>
    <w:rsid w:val="001E564C"/>
    <w:rsid w:val="001E799E"/>
    <w:rsid w:val="001F0887"/>
    <w:rsid w:val="001F51B1"/>
    <w:rsid w:val="001F6597"/>
    <w:rsid w:val="002049C1"/>
    <w:rsid w:val="00205105"/>
    <w:rsid w:val="00205D88"/>
    <w:rsid w:val="0021029B"/>
    <w:rsid w:val="00212F8F"/>
    <w:rsid w:val="00216158"/>
    <w:rsid w:val="002169AE"/>
    <w:rsid w:val="002171E7"/>
    <w:rsid w:val="002204DC"/>
    <w:rsid w:val="002208AD"/>
    <w:rsid w:val="0022197A"/>
    <w:rsid w:val="002227D0"/>
    <w:rsid w:val="00222ED1"/>
    <w:rsid w:val="00225D51"/>
    <w:rsid w:val="002264EC"/>
    <w:rsid w:val="002270AB"/>
    <w:rsid w:val="00230A78"/>
    <w:rsid w:val="00232A35"/>
    <w:rsid w:val="00233E8F"/>
    <w:rsid w:val="00236C0D"/>
    <w:rsid w:val="00240ADA"/>
    <w:rsid w:val="00241FA5"/>
    <w:rsid w:val="00242ED2"/>
    <w:rsid w:val="00246AB0"/>
    <w:rsid w:val="00246F9F"/>
    <w:rsid w:val="00246FAB"/>
    <w:rsid w:val="00247173"/>
    <w:rsid w:val="002472A5"/>
    <w:rsid w:val="0025035C"/>
    <w:rsid w:val="002504BE"/>
    <w:rsid w:val="00250659"/>
    <w:rsid w:val="00251F73"/>
    <w:rsid w:val="00256E62"/>
    <w:rsid w:val="002573A1"/>
    <w:rsid w:val="0026070B"/>
    <w:rsid w:val="00261897"/>
    <w:rsid w:val="00262471"/>
    <w:rsid w:val="002663DB"/>
    <w:rsid w:val="00266898"/>
    <w:rsid w:val="00266A91"/>
    <w:rsid w:val="002716E5"/>
    <w:rsid w:val="00271A8B"/>
    <w:rsid w:val="00274850"/>
    <w:rsid w:val="00274C72"/>
    <w:rsid w:val="0027778B"/>
    <w:rsid w:val="002812E1"/>
    <w:rsid w:val="00284B32"/>
    <w:rsid w:val="00284BC7"/>
    <w:rsid w:val="002914DB"/>
    <w:rsid w:val="00292BFF"/>
    <w:rsid w:val="0029574A"/>
    <w:rsid w:val="002A2840"/>
    <w:rsid w:val="002A509C"/>
    <w:rsid w:val="002A7F25"/>
    <w:rsid w:val="002B0DD3"/>
    <w:rsid w:val="002B2E54"/>
    <w:rsid w:val="002B5F30"/>
    <w:rsid w:val="002B649A"/>
    <w:rsid w:val="002B6C8D"/>
    <w:rsid w:val="002B6F5B"/>
    <w:rsid w:val="002C70D1"/>
    <w:rsid w:val="002D5062"/>
    <w:rsid w:val="002D6520"/>
    <w:rsid w:val="002D6F6A"/>
    <w:rsid w:val="002E2947"/>
    <w:rsid w:val="002E40E0"/>
    <w:rsid w:val="002E5B8B"/>
    <w:rsid w:val="002E663D"/>
    <w:rsid w:val="002E7BD5"/>
    <w:rsid w:val="002E7DC5"/>
    <w:rsid w:val="002F02AC"/>
    <w:rsid w:val="002F25B2"/>
    <w:rsid w:val="002F2956"/>
    <w:rsid w:val="002F5689"/>
    <w:rsid w:val="002F577D"/>
    <w:rsid w:val="002F581C"/>
    <w:rsid w:val="002F5A23"/>
    <w:rsid w:val="002F7A3B"/>
    <w:rsid w:val="00300455"/>
    <w:rsid w:val="00301F2D"/>
    <w:rsid w:val="00302995"/>
    <w:rsid w:val="00302D50"/>
    <w:rsid w:val="003058CB"/>
    <w:rsid w:val="00311BF1"/>
    <w:rsid w:val="003120B1"/>
    <w:rsid w:val="00314665"/>
    <w:rsid w:val="00317F5D"/>
    <w:rsid w:val="00320675"/>
    <w:rsid w:val="0032107D"/>
    <w:rsid w:val="00321B73"/>
    <w:rsid w:val="00322106"/>
    <w:rsid w:val="003236D1"/>
    <w:rsid w:val="00323B21"/>
    <w:rsid w:val="00325550"/>
    <w:rsid w:val="00327222"/>
    <w:rsid w:val="00331901"/>
    <w:rsid w:val="00331A84"/>
    <w:rsid w:val="00333170"/>
    <w:rsid w:val="00334E2D"/>
    <w:rsid w:val="003357F2"/>
    <w:rsid w:val="0033589D"/>
    <w:rsid w:val="00335EA9"/>
    <w:rsid w:val="003376C9"/>
    <w:rsid w:val="0034114D"/>
    <w:rsid w:val="00341B0C"/>
    <w:rsid w:val="003465BB"/>
    <w:rsid w:val="003512E0"/>
    <w:rsid w:val="003520B8"/>
    <w:rsid w:val="00353BE8"/>
    <w:rsid w:val="00355301"/>
    <w:rsid w:val="00362BEB"/>
    <w:rsid w:val="003645FD"/>
    <w:rsid w:val="003662F8"/>
    <w:rsid w:val="0037118C"/>
    <w:rsid w:val="00371DF6"/>
    <w:rsid w:val="003757DC"/>
    <w:rsid w:val="00383FCA"/>
    <w:rsid w:val="00386806"/>
    <w:rsid w:val="003870A1"/>
    <w:rsid w:val="003870B5"/>
    <w:rsid w:val="0039091E"/>
    <w:rsid w:val="00391181"/>
    <w:rsid w:val="0039274D"/>
    <w:rsid w:val="003927F4"/>
    <w:rsid w:val="003937B2"/>
    <w:rsid w:val="003962A3"/>
    <w:rsid w:val="003A0E95"/>
    <w:rsid w:val="003A1BEF"/>
    <w:rsid w:val="003A3E7A"/>
    <w:rsid w:val="003A5291"/>
    <w:rsid w:val="003A6071"/>
    <w:rsid w:val="003A693B"/>
    <w:rsid w:val="003B1B74"/>
    <w:rsid w:val="003B6779"/>
    <w:rsid w:val="003C0FA3"/>
    <w:rsid w:val="003C27B1"/>
    <w:rsid w:val="003C2D94"/>
    <w:rsid w:val="003C614A"/>
    <w:rsid w:val="003C72E7"/>
    <w:rsid w:val="003C7F74"/>
    <w:rsid w:val="003D1533"/>
    <w:rsid w:val="003D1A97"/>
    <w:rsid w:val="003D266C"/>
    <w:rsid w:val="003D2B33"/>
    <w:rsid w:val="003D45D9"/>
    <w:rsid w:val="003D56FD"/>
    <w:rsid w:val="003D5BE6"/>
    <w:rsid w:val="003D653B"/>
    <w:rsid w:val="003D701F"/>
    <w:rsid w:val="003E2DD4"/>
    <w:rsid w:val="003E391C"/>
    <w:rsid w:val="003E3AF6"/>
    <w:rsid w:val="003E48F7"/>
    <w:rsid w:val="003E5383"/>
    <w:rsid w:val="003E5549"/>
    <w:rsid w:val="003E5B15"/>
    <w:rsid w:val="003E64B5"/>
    <w:rsid w:val="003E6807"/>
    <w:rsid w:val="003E73D4"/>
    <w:rsid w:val="003F0A59"/>
    <w:rsid w:val="003F1481"/>
    <w:rsid w:val="003F57F6"/>
    <w:rsid w:val="003F58D5"/>
    <w:rsid w:val="003F62B2"/>
    <w:rsid w:val="0040089A"/>
    <w:rsid w:val="004018F4"/>
    <w:rsid w:val="00404EBC"/>
    <w:rsid w:val="00405CF0"/>
    <w:rsid w:val="004070EA"/>
    <w:rsid w:val="00410AE0"/>
    <w:rsid w:val="00414E18"/>
    <w:rsid w:val="00420261"/>
    <w:rsid w:val="00421691"/>
    <w:rsid w:val="00421E79"/>
    <w:rsid w:val="004226AE"/>
    <w:rsid w:val="00424C68"/>
    <w:rsid w:val="004333C7"/>
    <w:rsid w:val="00440BE7"/>
    <w:rsid w:val="00442A0D"/>
    <w:rsid w:val="00443CF5"/>
    <w:rsid w:val="004474C4"/>
    <w:rsid w:val="00451091"/>
    <w:rsid w:val="00453CB2"/>
    <w:rsid w:val="0045425B"/>
    <w:rsid w:val="00456B07"/>
    <w:rsid w:val="00457589"/>
    <w:rsid w:val="00460C63"/>
    <w:rsid w:val="00461153"/>
    <w:rsid w:val="004632AF"/>
    <w:rsid w:val="004641DE"/>
    <w:rsid w:val="004642B0"/>
    <w:rsid w:val="004642D9"/>
    <w:rsid w:val="00464CDC"/>
    <w:rsid w:val="0046691C"/>
    <w:rsid w:val="0047686F"/>
    <w:rsid w:val="004774E1"/>
    <w:rsid w:val="00477BDC"/>
    <w:rsid w:val="00481175"/>
    <w:rsid w:val="004829AC"/>
    <w:rsid w:val="00482FF1"/>
    <w:rsid w:val="0048424F"/>
    <w:rsid w:val="00484E1C"/>
    <w:rsid w:val="00487F5F"/>
    <w:rsid w:val="00487F77"/>
    <w:rsid w:val="0049076E"/>
    <w:rsid w:val="004929A2"/>
    <w:rsid w:val="00494A11"/>
    <w:rsid w:val="004B52F5"/>
    <w:rsid w:val="004B61D9"/>
    <w:rsid w:val="004C28FF"/>
    <w:rsid w:val="004C4F40"/>
    <w:rsid w:val="004D4E65"/>
    <w:rsid w:val="004D5233"/>
    <w:rsid w:val="004D5407"/>
    <w:rsid w:val="004D57BD"/>
    <w:rsid w:val="004D706C"/>
    <w:rsid w:val="004D759C"/>
    <w:rsid w:val="004E2885"/>
    <w:rsid w:val="004E2FB5"/>
    <w:rsid w:val="004E3A73"/>
    <w:rsid w:val="004E4045"/>
    <w:rsid w:val="004E4460"/>
    <w:rsid w:val="004E5B02"/>
    <w:rsid w:val="004E5F95"/>
    <w:rsid w:val="004E6A33"/>
    <w:rsid w:val="004F121B"/>
    <w:rsid w:val="004F18D0"/>
    <w:rsid w:val="004F240C"/>
    <w:rsid w:val="004F2998"/>
    <w:rsid w:val="004F308B"/>
    <w:rsid w:val="004F47FE"/>
    <w:rsid w:val="004F4A31"/>
    <w:rsid w:val="005043B7"/>
    <w:rsid w:val="005045E7"/>
    <w:rsid w:val="005072D1"/>
    <w:rsid w:val="00510A8D"/>
    <w:rsid w:val="00510B5F"/>
    <w:rsid w:val="005131DB"/>
    <w:rsid w:val="00513469"/>
    <w:rsid w:val="00514D35"/>
    <w:rsid w:val="005205AD"/>
    <w:rsid w:val="0052176C"/>
    <w:rsid w:val="00524221"/>
    <w:rsid w:val="00541634"/>
    <w:rsid w:val="005418DE"/>
    <w:rsid w:val="0054238C"/>
    <w:rsid w:val="005431FC"/>
    <w:rsid w:val="00544630"/>
    <w:rsid w:val="005453F6"/>
    <w:rsid w:val="005472BF"/>
    <w:rsid w:val="005511D3"/>
    <w:rsid w:val="005518E5"/>
    <w:rsid w:val="0055248E"/>
    <w:rsid w:val="005527C4"/>
    <w:rsid w:val="00553739"/>
    <w:rsid w:val="00555B18"/>
    <w:rsid w:val="00556F34"/>
    <w:rsid w:val="00562346"/>
    <w:rsid w:val="00565601"/>
    <w:rsid w:val="00566FC8"/>
    <w:rsid w:val="00571E64"/>
    <w:rsid w:val="00571FDF"/>
    <w:rsid w:val="00573C37"/>
    <w:rsid w:val="005750FB"/>
    <w:rsid w:val="00575547"/>
    <w:rsid w:val="005756C9"/>
    <w:rsid w:val="00576CB1"/>
    <w:rsid w:val="0058058F"/>
    <w:rsid w:val="0058292A"/>
    <w:rsid w:val="00582F41"/>
    <w:rsid w:val="00584EC4"/>
    <w:rsid w:val="00585005"/>
    <w:rsid w:val="00587F32"/>
    <w:rsid w:val="00590D8D"/>
    <w:rsid w:val="00590F0C"/>
    <w:rsid w:val="005916B9"/>
    <w:rsid w:val="00591840"/>
    <w:rsid w:val="0059309B"/>
    <w:rsid w:val="0059361D"/>
    <w:rsid w:val="00594D15"/>
    <w:rsid w:val="00594F2A"/>
    <w:rsid w:val="00595776"/>
    <w:rsid w:val="00596BA7"/>
    <w:rsid w:val="00597780"/>
    <w:rsid w:val="005A0F91"/>
    <w:rsid w:val="005A2164"/>
    <w:rsid w:val="005A3125"/>
    <w:rsid w:val="005A36C4"/>
    <w:rsid w:val="005A4080"/>
    <w:rsid w:val="005A5F87"/>
    <w:rsid w:val="005A62C9"/>
    <w:rsid w:val="005A6372"/>
    <w:rsid w:val="005A6643"/>
    <w:rsid w:val="005A6BF6"/>
    <w:rsid w:val="005B235E"/>
    <w:rsid w:val="005B34FD"/>
    <w:rsid w:val="005B6317"/>
    <w:rsid w:val="005C118C"/>
    <w:rsid w:val="005C1698"/>
    <w:rsid w:val="005C174B"/>
    <w:rsid w:val="005D042C"/>
    <w:rsid w:val="005D0535"/>
    <w:rsid w:val="005D587F"/>
    <w:rsid w:val="005D69E3"/>
    <w:rsid w:val="005D6D8B"/>
    <w:rsid w:val="005E0DBA"/>
    <w:rsid w:val="005E3AA5"/>
    <w:rsid w:val="005F1DB5"/>
    <w:rsid w:val="005F2177"/>
    <w:rsid w:val="005F3614"/>
    <w:rsid w:val="005F45A6"/>
    <w:rsid w:val="005F49DA"/>
    <w:rsid w:val="005F775E"/>
    <w:rsid w:val="006007BE"/>
    <w:rsid w:val="00601DA0"/>
    <w:rsid w:val="00604FBB"/>
    <w:rsid w:val="00605789"/>
    <w:rsid w:val="0061115A"/>
    <w:rsid w:val="00612441"/>
    <w:rsid w:val="00612694"/>
    <w:rsid w:val="00620853"/>
    <w:rsid w:val="00620A45"/>
    <w:rsid w:val="00621D85"/>
    <w:rsid w:val="006223CE"/>
    <w:rsid w:val="0062260C"/>
    <w:rsid w:val="00624396"/>
    <w:rsid w:val="00625A18"/>
    <w:rsid w:val="00627753"/>
    <w:rsid w:val="0062781A"/>
    <w:rsid w:val="00631ADC"/>
    <w:rsid w:val="006336E9"/>
    <w:rsid w:val="006351F8"/>
    <w:rsid w:val="006377DA"/>
    <w:rsid w:val="00640A04"/>
    <w:rsid w:val="00640DE2"/>
    <w:rsid w:val="00641443"/>
    <w:rsid w:val="006417D6"/>
    <w:rsid w:val="00643552"/>
    <w:rsid w:val="0064503B"/>
    <w:rsid w:val="006468BC"/>
    <w:rsid w:val="00657185"/>
    <w:rsid w:val="00660978"/>
    <w:rsid w:val="00661725"/>
    <w:rsid w:val="00661DA5"/>
    <w:rsid w:val="0066210E"/>
    <w:rsid w:val="00662B06"/>
    <w:rsid w:val="00662BEB"/>
    <w:rsid w:val="00667AA0"/>
    <w:rsid w:val="0067046E"/>
    <w:rsid w:val="0067542D"/>
    <w:rsid w:val="0067748A"/>
    <w:rsid w:val="006808C7"/>
    <w:rsid w:val="0068091F"/>
    <w:rsid w:val="00680C07"/>
    <w:rsid w:val="00680FF1"/>
    <w:rsid w:val="00684242"/>
    <w:rsid w:val="00684906"/>
    <w:rsid w:val="00685316"/>
    <w:rsid w:val="00685537"/>
    <w:rsid w:val="00685BD3"/>
    <w:rsid w:val="00686E71"/>
    <w:rsid w:val="00691449"/>
    <w:rsid w:val="0069293B"/>
    <w:rsid w:val="00693A42"/>
    <w:rsid w:val="00694B2E"/>
    <w:rsid w:val="006A0822"/>
    <w:rsid w:val="006A7305"/>
    <w:rsid w:val="006B5006"/>
    <w:rsid w:val="006B783B"/>
    <w:rsid w:val="006C080E"/>
    <w:rsid w:val="006C1F99"/>
    <w:rsid w:val="006C21C4"/>
    <w:rsid w:val="006C35B3"/>
    <w:rsid w:val="006C3B44"/>
    <w:rsid w:val="006C41F1"/>
    <w:rsid w:val="006C48C8"/>
    <w:rsid w:val="006C4E1A"/>
    <w:rsid w:val="006C5762"/>
    <w:rsid w:val="006C5E6E"/>
    <w:rsid w:val="006C711F"/>
    <w:rsid w:val="006D0844"/>
    <w:rsid w:val="006D2300"/>
    <w:rsid w:val="006D4845"/>
    <w:rsid w:val="006D7286"/>
    <w:rsid w:val="006D74CD"/>
    <w:rsid w:val="006D7A6B"/>
    <w:rsid w:val="006D7FD1"/>
    <w:rsid w:val="006E37DC"/>
    <w:rsid w:val="006E6CE8"/>
    <w:rsid w:val="006E75BB"/>
    <w:rsid w:val="006E7BE2"/>
    <w:rsid w:val="006F04AB"/>
    <w:rsid w:val="006F1153"/>
    <w:rsid w:val="006F2E3A"/>
    <w:rsid w:val="006F666C"/>
    <w:rsid w:val="00700854"/>
    <w:rsid w:val="007027A2"/>
    <w:rsid w:val="00703E06"/>
    <w:rsid w:val="00704827"/>
    <w:rsid w:val="00712307"/>
    <w:rsid w:val="007137FF"/>
    <w:rsid w:val="00713FE8"/>
    <w:rsid w:val="0071547F"/>
    <w:rsid w:val="00717D7E"/>
    <w:rsid w:val="00720982"/>
    <w:rsid w:val="0072284E"/>
    <w:rsid w:val="00723CDB"/>
    <w:rsid w:val="00723EC2"/>
    <w:rsid w:val="00725015"/>
    <w:rsid w:val="00727D8B"/>
    <w:rsid w:val="00727E3D"/>
    <w:rsid w:val="00730F19"/>
    <w:rsid w:val="0073191B"/>
    <w:rsid w:val="0073377A"/>
    <w:rsid w:val="00741086"/>
    <w:rsid w:val="00741332"/>
    <w:rsid w:val="0074186C"/>
    <w:rsid w:val="00743611"/>
    <w:rsid w:val="00744420"/>
    <w:rsid w:val="0074478B"/>
    <w:rsid w:val="007461C5"/>
    <w:rsid w:val="00747C1A"/>
    <w:rsid w:val="007507AB"/>
    <w:rsid w:val="00752F7E"/>
    <w:rsid w:val="00753B1E"/>
    <w:rsid w:val="00755C61"/>
    <w:rsid w:val="0075621D"/>
    <w:rsid w:val="0075786E"/>
    <w:rsid w:val="0076013C"/>
    <w:rsid w:val="00760273"/>
    <w:rsid w:val="00761A50"/>
    <w:rsid w:val="00762BFB"/>
    <w:rsid w:val="007649CE"/>
    <w:rsid w:val="00766EC7"/>
    <w:rsid w:val="00770F31"/>
    <w:rsid w:val="00774A3A"/>
    <w:rsid w:val="00774BF6"/>
    <w:rsid w:val="00780483"/>
    <w:rsid w:val="00781557"/>
    <w:rsid w:val="00782A6D"/>
    <w:rsid w:val="007865B1"/>
    <w:rsid w:val="00791C96"/>
    <w:rsid w:val="007926A5"/>
    <w:rsid w:val="0079695A"/>
    <w:rsid w:val="00797DA2"/>
    <w:rsid w:val="007A0783"/>
    <w:rsid w:val="007A202E"/>
    <w:rsid w:val="007A4BDA"/>
    <w:rsid w:val="007A5CAC"/>
    <w:rsid w:val="007A5D8E"/>
    <w:rsid w:val="007A6964"/>
    <w:rsid w:val="007B0506"/>
    <w:rsid w:val="007B1BB4"/>
    <w:rsid w:val="007B39C3"/>
    <w:rsid w:val="007B6725"/>
    <w:rsid w:val="007B797A"/>
    <w:rsid w:val="007B7D72"/>
    <w:rsid w:val="007C0215"/>
    <w:rsid w:val="007C0D82"/>
    <w:rsid w:val="007C272F"/>
    <w:rsid w:val="007C2B90"/>
    <w:rsid w:val="007C332D"/>
    <w:rsid w:val="007C3730"/>
    <w:rsid w:val="007C3808"/>
    <w:rsid w:val="007C3E4D"/>
    <w:rsid w:val="007C7509"/>
    <w:rsid w:val="007D2066"/>
    <w:rsid w:val="007D4632"/>
    <w:rsid w:val="007D488D"/>
    <w:rsid w:val="007D5AD8"/>
    <w:rsid w:val="007D768D"/>
    <w:rsid w:val="007E0D84"/>
    <w:rsid w:val="007E0DEC"/>
    <w:rsid w:val="007E17BF"/>
    <w:rsid w:val="007E2D8D"/>
    <w:rsid w:val="007E31D9"/>
    <w:rsid w:val="007E40B0"/>
    <w:rsid w:val="007F0A8D"/>
    <w:rsid w:val="007F18F3"/>
    <w:rsid w:val="007F1E22"/>
    <w:rsid w:val="007F1E90"/>
    <w:rsid w:val="007F2D97"/>
    <w:rsid w:val="007F5140"/>
    <w:rsid w:val="007F6293"/>
    <w:rsid w:val="007F7B03"/>
    <w:rsid w:val="008016DA"/>
    <w:rsid w:val="008041CC"/>
    <w:rsid w:val="0080508D"/>
    <w:rsid w:val="008051C4"/>
    <w:rsid w:val="008103A7"/>
    <w:rsid w:val="00810682"/>
    <w:rsid w:val="00814F24"/>
    <w:rsid w:val="008216C9"/>
    <w:rsid w:val="0082212F"/>
    <w:rsid w:val="0082494C"/>
    <w:rsid w:val="00830BAC"/>
    <w:rsid w:val="00831410"/>
    <w:rsid w:val="00832215"/>
    <w:rsid w:val="00832B0E"/>
    <w:rsid w:val="0083707A"/>
    <w:rsid w:val="0084083C"/>
    <w:rsid w:val="00842F69"/>
    <w:rsid w:val="008433D0"/>
    <w:rsid w:val="008463E8"/>
    <w:rsid w:val="0084739D"/>
    <w:rsid w:val="008478E1"/>
    <w:rsid w:val="00847953"/>
    <w:rsid w:val="00847F42"/>
    <w:rsid w:val="0085013A"/>
    <w:rsid w:val="0085236F"/>
    <w:rsid w:val="00855D34"/>
    <w:rsid w:val="00856BDE"/>
    <w:rsid w:val="00856E72"/>
    <w:rsid w:val="00860171"/>
    <w:rsid w:val="00861BD5"/>
    <w:rsid w:val="00862813"/>
    <w:rsid w:val="00863C49"/>
    <w:rsid w:val="00863D87"/>
    <w:rsid w:val="00864393"/>
    <w:rsid w:val="00864D79"/>
    <w:rsid w:val="00870934"/>
    <w:rsid w:val="008710D5"/>
    <w:rsid w:val="00872F22"/>
    <w:rsid w:val="008738ED"/>
    <w:rsid w:val="00873A4E"/>
    <w:rsid w:val="00874DDF"/>
    <w:rsid w:val="00876F50"/>
    <w:rsid w:val="00876FE8"/>
    <w:rsid w:val="00877B7D"/>
    <w:rsid w:val="00877E5B"/>
    <w:rsid w:val="0088002E"/>
    <w:rsid w:val="00886154"/>
    <w:rsid w:val="008871AF"/>
    <w:rsid w:val="00890F9C"/>
    <w:rsid w:val="008921CA"/>
    <w:rsid w:val="008924BD"/>
    <w:rsid w:val="008968D6"/>
    <w:rsid w:val="008A2AB8"/>
    <w:rsid w:val="008A3C9E"/>
    <w:rsid w:val="008A3EFC"/>
    <w:rsid w:val="008A7F20"/>
    <w:rsid w:val="008B0B6B"/>
    <w:rsid w:val="008B0D84"/>
    <w:rsid w:val="008B1E2F"/>
    <w:rsid w:val="008B305D"/>
    <w:rsid w:val="008B33BC"/>
    <w:rsid w:val="008B4B20"/>
    <w:rsid w:val="008B52F0"/>
    <w:rsid w:val="008B5A2E"/>
    <w:rsid w:val="008B5CA2"/>
    <w:rsid w:val="008B5DF2"/>
    <w:rsid w:val="008B7543"/>
    <w:rsid w:val="008C57BD"/>
    <w:rsid w:val="008C5EAC"/>
    <w:rsid w:val="008C788A"/>
    <w:rsid w:val="008D02FF"/>
    <w:rsid w:val="008D45AF"/>
    <w:rsid w:val="008D57A1"/>
    <w:rsid w:val="008D73CE"/>
    <w:rsid w:val="008E0880"/>
    <w:rsid w:val="008E08BB"/>
    <w:rsid w:val="008E0A16"/>
    <w:rsid w:val="008E537A"/>
    <w:rsid w:val="008E6250"/>
    <w:rsid w:val="008E7B5D"/>
    <w:rsid w:val="008F10EF"/>
    <w:rsid w:val="008F235E"/>
    <w:rsid w:val="008F30A4"/>
    <w:rsid w:val="008F431B"/>
    <w:rsid w:val="008F4825"/>
    <w:rsid w:val="008F5A69"/>
    <w:rsid w:val="008F5E3D"/>
    <w:rsid w:val="009000F8"/>
    <w:rsid w:val="0090074F"/>
    <w:rsid w:val="009008A4"/>
    <w:rsid w:val="00902021"/>
    <w:rsid w:val="0090292B"/>
    <w:rsid w:val="0090297F"/>
    <w:rsid w:val="00903A1E"/>
    <w:rsid w:val="00905CDB"/>
    <w:rsid w:val="00905EAA"/>
    <w:rsid w:val="00906EE1"/>
    <w:rsid w:val="0091341B"/>
    <w:rsid w:val="00920E0A"/>
    <w:rsid w:val="00920F95"/>
    <w:rsid w:val="0092118D"/>
    <w:rsid w:val="00923F91"/>
    <w:rsid w:val="009245CF"/>
    <w:rsid w:val="00925AF3"/>
    <w:rsid w:val="00933AE0"/>
    <w:rsid w:val="00933D5B"/>
    <w:rsid w:val="00934EE7"/>
    <w:rsid w:val="0093506B"/>
    <w:rsid w:val="009356A0"/>
    <w:rsid w:val="0093617B"/>
    <w:rsid w:val="00937235"/>
    <w:rsid w:val="00937CC9"/>
    <w:rsid w:val="00937D78"/>
    <w:rsid w:val="00940797"/>
    <w:rsid w:val="00941C62"/>
    <w:rsid w:val="00943873"/>
    <w:rsid w:val="00944044"/>
    <w:rsid w:val="009469D4"/>
    <w:rsid w:val="009475ED"/>
    <w:rsid w:val="009477CE"/>
    <w:rsid w:val="00950B73"/>
    <w:rsid w:val="00951683"/>
    <w:rsid w:val="00954D05"/>
    <w:rsid w:val="00955EAB"/>
    <w:rsid w:val="009574CC"/>
    <w:rsid w:val="00962FA9"/>
    <w:rsid w:val="00964715"/>
    <w:rsid w:val="00965516"/>
    <w:rsid w:val="00966F84"/>
    <w:rsid w:val="00971CB0"/>
    <w:rsid w:val="009755A0"/>
    <w:rsid w:val="00981756"/>
    <w:rsid w:val="00982834"/>
    <w:rsid w:val="009844D9"/>
    <w:rsid w:val="00986431"/>
    <w:rsid w:val="009917E8"/>
    <w:rsid w:val="009933BF"/>
    <w:rsid w:val="00996A58"/>
    <w:rsid w:val="009A1094"/>
    <w:rsid w:val="009A7540"/>
    <w:rsid w:val="009A7F6F"/>
    <w:rsid w:val="009B1B75"/>
    <w:rsid w:val="009B42F8"/>
    <w:rsid w:val="009B4F4D"/>
    <w:rsid w:val="009B7993"/>
    <w:rsid w:val="009B7B36"/>
    <w:rsid w:val="009B7E20"/>
    <w:rsid w:val="009C121A"/>
    <w:rsid w:val="009C25BB"/>
    <w:rsid w:val="009C68F6"/>
    <w:rsid w:val="009C6ADA"/>
    <w:rsid w:val="009D0335"/>
    <w:rsid w:val="009D05D6"/>
    <w:rsid w:val="009D3E8B"/>
    <w:rsid w:val="009D5178"/>
    <w:rsid w:val="009E0A39"/>
    <w:rsid w:val="009E1F32"/>
    <w:rsid w:val="009E334A"/>
    <w:rsid w:val="009E3B97"/>
    <w:rsid w:val="009E548C"/>
    <w:rsid w:val="009E59B3"/>
    <w:rsid w:val="009E5E2E"/>
    <w:rsid w:val="009E666A"/>
    <w:rsid w:val="009E7A08"/>
    <w:rsid w:val="009F2C4E"/>
    <w:rsid w:val="009F4C15"/>
    <w:rsid w:val="009F698B"/>
    <w:rsid w:val="00A018DC"/>
    <w:rsid w:val="00A02DAB"/>
    <w:rsid w:val="00A06542"/>
    <w:rsid w:val="00A071E5"/>
    <w:rsid w:val="00A121A5"/>
    <w:rsid w:val="00A130EE"/>
    <w:rsid w:val="00A2619E"/>
    <w:rsid w:val="00A26977"/>
    <w:rsid w:val="00A27F47"/>
    <w:rsid w:val="00A3213C"/>
    <w:rsid w:val="00A33EB3"/>
    <w:rsid w:val="00A346B0"/>
    <w:rsid w:val="00A371A9"/>
    <w:rsid w:val="00A40624"/>
    <w:rsid w:val="00A42EB0"/>
    <w:rsid w:val="00A46F28"/>
    <w:rsid w:val="00A50FCE"/>
    <w:rsid w:val="00A52AF6"/>
    <w:rsid w:val="00A52E86"/>
    <w:rsid w:val="00A55FA8"/>
    <w:rsid w:val="00A56870"/>
    <w:rsid w:val="00A572A1"/>
    <w:rsid w:val="00A61DD0"/>
    <w:rsid w:val="00A63303"/>
    <w:rsid w:val="00A63FB1"/>
    <w:rsid w:val="00A64B43"/>
    <w:rsid w:val="00A6645A"/>
    <w:rsid w:val="00A66946"/>
    <w:rsid w:val="00A701AC"/>
    <w:rsid w:val="00A701D6"/>
    <w:rsid w:val="00A71778"/>
    <w:rsid w:val="00A71B08"/>
    <w:rsid w:val="00A72F3E"/>
    <w:rsid w:val="00A7673A"/>
    <w:rsid w:val="00A76C60"/>
    <w:rsid w:val="00A77356"/>
    <w:rsid w:val="00A8205A"/>
    <w:rsid w:val="00A8379D"/>
    <w:rsid w:val="00A85AFD"/>
    <w:rsid w:val="00A86C17"/>
    <w:rsid w:val="00A8737F"/>
    <w:rsid w:val="00A9310C"/>
    <w:rsid w:val="00A9614D"/>
    <w:rsid w:val="00AA06B8"/>
    <w:rsid w:val="00AA31CE"/>
    <w:rsid w:val="00AA4448"/>
    <w:rsid w:val="00AA4DEC"/>
    <w:rsid w:val="00AA50C6"/>
    <w:rsid w:val="00AA68B6"/>
    <w:rsid w:val="00AA69C7"/>
    <w:rsid w:val="00AA6E36"/>
    <w:rsid w:val="00AA7AED"/>
    <w:rsid w:val="00AB1702"/>
    <w:rsid w:val="00AB5367"/>
    <w:rsid w:val="00AB5D84"/>
    <w:rsid w:val="00AB7069"/>
    <w:rsid w:val="00AB7732"/>
    <w:rsid w:val="00AC0102"/>
    <w:rsid w:val="00AC0809"/>
    <w:rsid w:val="00AC090F"/>
    <w:rsid w:val="00AC1EA6"/>
    <w:rsid w:val="00AC4255"/>
    <w:rsid w:val="00AC5520"/>
    <w:rsid w:val="00AC7C90"/>
    <w:rsid w:val="00AD226F"/>
    <w:rsid w:val="00AD35BF"/>
    <w:rsid w:val="00AD3F94"/>
    <w:rsid w:val="00AD4217"/>
    <w:rsid w:val="00AD4EE6"/>
    <w:rsid w:val="00AD6355"/>
    <w:rsid w:val="00AD70D0"/>
    <w:rsid w:val="00AD7747"/>
    <w:rsid w:val="00AE09AD"/>
    <w:rsid w:val="00AE0EEF"/>
    <w:rsid w:val="00AE16E1"/>
    <w:rsid w:val="00AE28EA"/>
    <w:rsid w:val="00AE506E"/>
    <w:rsid w:val="00AF07B1"/>
    <w:rsid w:val="00AF1F7C"/>
    <w:rsid w:val="00AF4070"/>
    <w:rsid w:val="00B01A48"/>
    <w:rsid w:val="00B03342"/>
    <w:rsid w:val="00B0450A"/>
    <w:rsid w:val="00B105D5"/>
    <w:rsid w:val="00B1087D"/>
    <w:rsid w:val="00B12416"/>
    <w:rsid w:val="00B127D7"/>
    <w:rsid w:val="00B15677"/>
    <w:rsid w:val="00B21299"/>
    <w:rsid w:val="00B21F03"/>
    <w:rsid w:val="00B230B1"/>
    <w:rsid w:val="00B243AB"/>
    <w:rsid w:val="00B24CAC"/>
    <w:rsid w:val="00B30431"/>
    <w:rsid w:val="00B3097B"/>
    <w:rsid w:val="00B314B6"/>
    <w:rsid w:val="00B3366F"/>
    <w:rsid w:val="00B343EA"/>
    <w:rsid w:val="00B3764D"/>
    <w:rsid w:val="00B40BB2"/>
    <w:rsid w:val="00B41390"/>
    <w:rsid w:val="00B431E0"/>
    <w:rsid w:val="00B454E9"/>
    <w:rsid w:val="00B467E3"/>
    <w:rsid w:val="00B46DEC"/>
    <w:rsid w:val="00B477D4"/>
    <w:rsid w:val="00B47C63"/>
    <w:rsid w:val="00B50C82"/>
    <w:rsid w:val="00B51586"/>
    <w:rsid w:val="00B5286A"/>
    <w:rsid w:val="00B5289D"/>
    <w:rsid w:val="00B52945"/>
    <w:rsid w:val="00B54FC9"/>
    <w:rsid w:val="00B61225"/>
    <w:rsid w:val="00B61289"/>
    <w:rsid w:val="00B63810"/>
    <w:rsid w:val="00B646A5"/>
    <w:rsid w:val="00B64E62"/>
    <w:rsid w:val="00B65D8D"/>
    <w:rsid w:val="00B66163"/>
    <w:rsid w:val="00B674B9"/>
    <w:rsid w:val="00B72E5A"/>
    <w:rsid w:val="00B736F0"/>
    <w:rsid w:val="00B737E4"/>
    <w:rsid w:val="00B738E2"/>
    <w:rsid w:val="00B75992"/>
    <w:rsid w:val="00B759F1"/>
    <w:rsid w:val="00B75DD2"/>
    <w:rsid w:val="00B76198"/>
    <w:rsid w:val="00B800BA"/>
    <w:rsid w:val="00B80BE2"/>
    <w:rsid w:val="00B80C28"/>
    <w:rsid w:val="00B833FD"/>
    <w:rsid w:val="00B841DB"/>
    <w:rsid w:val="00B8592B"/>
    <w:rsid w:val="00B8656A"/>
    <w:rsid w:val="00B8662A"/>
    <w:rsid w:val="00B87889"/>
    <w:rsid w:val="00B927C8"/>
    <w:rsid w:val="00B93DE5"/>
    <w:rsid w:val="00B945D0"/>
    <w:rsid w:val="00B966C4"/>
    <w:rsid w:val="00B97226"/>
    <w:rsid w:val="00BA07EB"/>
    <w:rsid w:val="00BA18F3"/>
    <w:rsid w:val="00BA4F3E"/>
    <w:rsid w:val="00BA53CD"/>
    <w:rsid w:val="00BA7877"/>
    <w:rsid w:val="00BB014D"/>
    <w:rsid w:val="00BB0B45"/>
    <w:rsid w:val="00BB1CF2"/>
    <w:rsid w:val="00BB58C3"/>
    <w:rsid w:val="00BB58E9"/>
    <w:rsid w:val="00BC10BE"/>
    <w:rsid w:val="00BC176B"/>
    <w:rsid w:val="00BC3A7C"/>
    <w:rsid w:val="00BC4F5F"/>
    <w:rsid w:val="00BC64A3"/>
    <w:rsid w:val="00BC6AF5"/>
    <w:rsid w:val="00BD15F0"/>
    <w:rsid w:val="00BD169F"/>
    <w:rsid w:val="00BD6956"/>
    <w:rsid w:val="00BE7887"/>
    <w:rsid w:val="00BE7A25"/>
    <w:rsid w:val="00BF19B1"/>
    <w:rsid w:val="00BF4A46"/>
    <w:rsid w:val="00C01A48"/>
    <w:rsid w:val="00C02B19"/>
    <w:rsid w:val="00C04A93"/>
    <w:rsid w:val="00C05EA9"/>
    <w:rsid w:val="00C06D22"/>
    <w:rsid w:val="00C075FC"/>
    <w:rsid w:val="00C07B27"/>
    <w:rsid w:val="00C11EF5"/>
    <w:rsid w:val="00C1379E"/>
    <w:rsid w:val="00C142DA"/>
    <w:rsid w:val="00C15DC5"/>
    <w:rsid w:val="00C15F0B"/>
    <w:rsid w:val="00C211CB"/>
    <w:rsid w:val="00C230B7"/>
    <w:rsid w:val="00C24C54"/>
    <w:rsid w:val="00C24EFB"/>
    <w:rsid w:val="00C25469"/>
    <w:rsid w:val="00C25934"/>
    <w:rsid w:val="00C26DDE"/>
    <w:rsid w:val="00C3065A"/>
    <w:rsid w:val="00C30A40"/>
    <w:rsid w:val="00C31E64"/>
    <w:rsid w:val="00C3226A"/>
    <w:rsid w:val="00C343DB"/>
    <w:rsid w:val="00C35308"/>
    <w:rsid w:val="00C36C5F"/>
    <w:rsid w:val="00C400CF"/>
    <w:rsid w:val="00C40550"/>
    <w:rsid w:val="00C42343"/>
    <w:rsid w:val="00C44C3A"/>
    <w:rsid w:val="00C44F53"/>
    <w:rsid w:val="00C47A8C"/>
    <w:rsid w:val="00C503F5"/>
    <w:rsid w:val="00C50F01"/>
    <w:rsid w:val="00C5345B"/>
    <w:rsid w:val="00C5561E"/>
    <w:rsid w:val="00C56083"/>
    <w:rsid w:val="00C57C35"/>
    <w:rsid w:val="00C61402"/>
    <w:rsid w:val="00C708BB"/>
    <w:rsid w:val="00C70D28"/>
    <w:rsid w:val="00C71771"/>
    <w:rsid w:val="00C71E4F"/>
    <w:rsid w:val="00C731E7"/>
    <w:rsid w:val="00C74435"/>
    <w:rsid w:val="00C75C1A"/>
    <w:rsid w:val="00C76C41"/>
    <w:rsid w:val="00C772CF"/>
    <w:rsid w:val="00C77CA2"/>
    <w:rsid w:val="00C80BEB"/>
    <w:rsid w:val="00C80FE7"/>
    <w:rsid w:val="00C8669D"/>
    <w:rsid w:val="00C91A15"/>
    <w:rsid w:val="00C932D5"/>
    <w:rsid w:val="00C9481B"/>
    <w:rsid w:val="00C9749E"/>
    <w:rsid w:val="00CA02E8"/>
    <w:rsid w:val="00CA0EB8"/>
    <w:rsid w:val="00CA2B76"/>
    <w:rsid w:val="00CA3E16"/>
    <w:rsid w:val="00CA3E38"/>
    <w:rsid w:val="00CA68E5"/>
    <w:rsid w:val="00CA6FE2"/>
    <w:rsid w:val="00CA7D15"/>
    <w:rsid w:val="00CB0E27"/>
    <w:rsid w:val="00CB162F"/>
    <w:rsid w:val="00CB1A8D"/>
    <w:rsid w:val="00CB2206"/>
    <w:rsid w:val="00CB4ACF"/>
    <w:rsid w:val="00CB74D2"/>
    <w:rsid w:val="00CC0A50"/>
    <w:rsid w:val="00CC3603"/>
    <w:rsid w:val="00CC38C9"/>
    <w:rsid w:val="00CC48E8"/>
    <w:rsid w:val="00CC5CF7"/>
    <w:rsid w:val="00CD0E45"/>
    <w:rsid w:val="00CD2E13"/>
    <w:rsid w:val="00CD4A2A"/>
    <w:rsid w:val="00CD7C0C"/>
    <w:rsid w:val="00CE34C7"/>
    <w:rsid w:val="00CE4ED9"/>
    <w:rsid w:val="00CE5285"/>
    <w:rsid w:val="00CE5791"/>
    <w:rsid w:val="00CF164F"/>
    <w:rsid w:val="00CF39A0"/>
    <w:rsid w:val="00CF566E"/>
    <w:rsid w:val="00D02A93"/>
    <w:rsid w:val="00D02C36"/>
    <w:rsid w:val="00D03E0A"/>
    <w:rsid w:val="00D048CE"/>
    <w:rsid w:val="00D05786"/>
    <w:rsid w:val="00D069C1"/>
    <w:rsid w:val="00D1014F"/>
    <w:rsid w:val="00D1286B"/>
    <w:rsid w:val="00D13494"/>
    <w:rsid w:val="00D13507"/>
    <w:rsid w:val="00D143AF"/>
    <w:rsid w:val="00D146C4"/>
    <w:rsid w:val="00D14753"/>
    <w:rsid w:val="00D154AB"/>
    <w:rsid w:val="00D1575A"/>
    <w:rsid w:val="00D203FF"/>
    <w:rsid w:val="00D21534"/>
    <w:rsid w:val="00D226BD"/>
    <w:rsid w:val="00D2451D"/>
    <w:rsid w:val="00D24AF6"/>
    <w:rsid w:val="00D279D2"/>
    <w:rsid w:val="00D300D8"/>
    <w:rsid w:val="00D30D4F"/>
    <w:rsid w:val="00D30EE8"/>
    <w:rsid w:val="00D320BE"/>
    <w:rsid w:val="00D33D68"/>
    <w:rsid w:val="00D3526B"/>
    <w:rsid w:val="00D3552D"/>
    <w:rsid w:val="00D411B1"/>
    <w:rsid w:val="00D425E2"/>
    <w:rsid w:val="00D43BD8"/>
    <w:rsid w:val="00D449E7"/>
    <w:rsid w:val="00D45E5D"/>
    <w:rsid w:val="00D45F35"/>
    <w:rsid w:val="00D46819"/>
    <w:rsid w:val="00D46CDE"/>
    <w:rsid w:val="00D53F6F"/>
    <w:rsid w:val="00D54051"/>
    <w:rsid w:val="00D5574B"/>
    <w:rsid w:val="00D614F2"/>
    <w:rsid w:val="00D63D10"/>
    <w:rsid w:val="00D64A0D"/>
    <w:rsid w:val="00D66E19"/>
    <w:rsid w:val="00D678D3"/>
    <w:rsid w:val="00D701C5"/>
    <w:rsid w:val="00D733CB"/>
    <w:rsid w:val="00D757FB"/>
    <w:rsid w:val="00D8480C"/>
    <w:rsid w:val="00D85A1F"/>
    <w:rsid w:val="00D86245"/>
    <w:rsid w:val="00D86DF0"/>
    <w:rsid w:val="00D8732A"/>
    <w:rsid w:val="00D8786F"/>
    <w:rsid w:val="00D87A9B"/>
    <w:rsid w:val="00D904D9"/>
    <w:rsid w:val="00D92005"/>
    <w:rsid w:val="00D952C0"/>
    <w:rsid w:val="00D97E7F"/>
    <w:rsid w:val="00DA0989"/>
    <w:rsid w:val="00DA31CC"/>
    <w:rsid w:val="00DA3787"/>
    <w:rsid w:val="00DA3F34"/>
    <w:rsid w:val="00DA6832"/>
    <w:rsid w:val="00DB3298"/>
    <w:rsid w:val="00DB4EEC"/>
    <w:rsid w:val="00DB4EF2"/>
    <w:rsid w:val="00DB6955"/>
    <w:rsid w:val="00DC373D"/>
    <w:rsid w:val="00DC6233"/>
    <w:rsid w:val="00DC6D87"/>
    <w:rsid w:val="00DD3273"/>
    <w:rsid w:val="00DE0303"/>
    <w:rsid w:val="00DE1814"/>
    <w:rsid w:val="00DE2646"/>
    <w:rsid w:val="00DE365F"/>
    <w:rsid w:val="00DE470D"/>
    <w:rsid w:val="00DE7E64"/>
    <w:rsid w:val="00DF086D"/>
    <w:rsid w:val="00DF1D64"/>
    <w:rsid w:val="00DF32AD"/>
    <w:rsid w:val="00DF3E00"/>
    <w:rsid w:val="00DF6919"/>
    <w:rsid w:val="00DF7741"/>
    <w:rsid w:val="00E0379E"/>
    <w:rsid w:val="00E05B4F"/>
    <w:rsid w:val="00E07958"/>
    <w:rsid w:val="00E14DC9"/>
    <w:rsid w:val="00E15417"/>
    <w:rsid w:val="00E17BFD"/>
    <w:rsid w:val="00E24194"/>
    <w:rsid w:val="00E255C4"/>
    <w:rsid w:val="00E268DE"/>
    <w:rsid w:val="00E26DAB"/>
    <w:rsid w:val="00E3046C"/>
    <w:rsid w:val="00E329B9"/>
    <w:rsid w:val="00E33613"/>
    <w:rsid w:val="00E34BBE"/>
    <w:rsid w:val="00E357EF"/>
    <w:rsid w:val="00E35911"/>
    <w:rsid w:val="00E36354"/>
    <w:rsid w:val="00E36E02"/>
    <w:rsid w:val="00E40898"/>
    <w:rsid w:val="00E41F63"/>
    <w:rsid w:val="00E45E12"/>
    <w:rsid w:val="00E5056E"/>
    <w:rsid w:val="00E5271B"/>
    <w:rsid w:val="00E52C38"/>
    <w:rsid w:val="00E5404E"/>
    <w:rsid w:val="00E540E4"/>
    <w:rsid w:val="00E54B74"/>
    <w:rsid w:val="00E60E3D"/>
    <w:rsid w:val="00E63B99"/>
    <w:rsid w:val="00E64B38"/>
    <w:rsid w:val="00E66134"/>
    <w:rsid w:val="00E66757"/>
    <w:rsid w:val="00E678D0"/>
    <w:rsid w:val="00E7015C"/>
    <w:rsid w:val="00E70EB8"/>
    <w:rsid w:val="00E71142"/>
    <w:rsid w:val="00E71824"/>
    <w:rsid w:val="00E726C9"/>
    <w:rsid w:val="00E7284F"/>
    <w:rsid w:val="00E72C5E"/>
    <w:rsid w:val="00E72D2D"/>
    <w:rsid w:val="00E7307E"/>
    <w:rsid w:val="00E73845"/>
    <w:rsid w:val="00E75317"/>
    <w:rsid w:val="00E75421"/>
    <w:rsid w:val="00E76A2C"/>
    <w:rsid w:val="00E83993"/>
    <w:rsid w:val="00E83DF5"/>
    <w:rsid w:val="00E85046"/>
    <w:rsid w:val="00E86262"/>
    <w:rsid w:val="00E87C16"/>
    <w:rsid w:val="00E94F5C"/>
    <w:rsid w:val="00E95989"/>
    <w:rsid w:val="00E973FF"/>
    <w:rsid w:val="00EA037F"/>
    <w:rsid w:val="00EA387A"/>
    <w:rsid w:val="00EA4D99"/>
    <w:rsid w:val="00EA6E60"/>
    <w:rsid w:val="00EB0C09"/>
    <w:rsid w:val="00EB2468"/>
    <w:rsid w:val="00EB5E44"/>
    <w:rsid w:val="00EC03F3"/>
    <w:rsid w:val="00EC2186"/>
    <w:rsid w:val="00EC382C"/>
    <w:rsid w:val="00EC4C83"/>
    <w:rsid w:val="00EC5DD8"/>
    <w:rsid w:val="00EC73F7"/>
    <w:rsid w:val="00ED28A4"/>
    <w:rsid w:val="00ED5ADE"/>
    <w:rsid w:val="00ED6F0E"/>
    <w:rsid w:val="00ED768C"/>
    <w:rsid w:val="00EE0416"/>
    <w:rsid w:val="00EE123D"/>
    <w:rsid w:val="00EE3AF8"/>
    <w:rsid w:val="00EF05A4"/>
    <w:rsid w:val="00EF2129"/>
    <w:rsid w:val="00EF323C"/>
    <w:rsid w:val="00EF32C8"/>
    <w:rsid w:val="00EF42EA"/>
    <w:rsid w:val="00EF663E"/>
    <w:rsid w:val="00EF6EC2"/>
    <w:rsid w:val="00EF7CE4"/>
    <w:rsid w:val="00F00277"/>
    <w:rsid w:val="00F01861"/>
    <w:rsid w:val="00F03FD9"/>
    <w:rsid w:val="00F04167"/>
    <w:rsid w:val="00F04264"/>
    <w:rsid w:val="00F0472A"/>
    <w:rsid w:val="00F0664B"/>
    <w:rsid w:val="00F06FF5"/>
    <w:rsid w:val="00F119A6"/>
    <w:rsid w:val="00F11F59"/>
    <w:rsid w:val="00F13E73"/>
    <w:rsid w:val="00F1403E"/>
    <w:rsid w:val="00F208BC"/>
    <w:rsid w:val="00F222A3"/>
    <w:rsid w:val="00F25618"/>
    <w:rsid w:val="00F32139"/>
    <w:rsid w:val="00F345EE"/>
    <w:rsid w:val="00F35647"/>
    <w:rsid w:val="00F4108F"/>
    <w:rsid w:val="00F41AF9"/>
    <w:rsid w:val="00F41B41"/>
    <w:rsid w:val="00F41C4F"/>
    <w:rsid w:val="00F4241E"/>
    <w:rsid w:val="00F45226"/>
    <w:rsid w:val="00F45C22"/>
    <w:rsid w:val="00F472E0"/>
    <w:rsid w:val="00F477A4"/>
    <w:rsid w:val="00F47F9C"/>
    <w:rsid w:val="00F50452"/>
    <w:rsid w:val="00F52498"/>
    <w:rsid w:val="00F54C72"/>
    <w:rsid w:val="00F5510F"/>
    <w:rsid w:val="00F56119"/>
    <w:rsid w:val="00F562FD"/>
    <w:rsid w:val="00F57259"/>
    <w:rsid w:val="00F60535"/>
    <w:rsid w:val="00F6430A"/>
    <w:rsid w:val="00F647F5"/>
    <w:rsid w:val="00F66032"/>
    <w:rsid w:val="00F66105"/>
    <w:rsid w:val="00F66587"/>
    <w:rsid w:val="00F70443"/>
    <w:rsid w:val="00F7275F"/>
    <w:rsid w:val="00F7358E"/>
    <w:rsid w:val="00F80A08"/>
    <w:rsid w:val="00F8110F"/>
    <w:rsid w:val="00F87689"/>
    <w:rsid w:val="00F90612"/>
    <w:rsid w:val="00F90834"/>
    <w:rsid w:val="00F92602"/>
    <w:rsid w:val="00F92D5F"/>
    <w:rsid w:val="00F92EFF"/>
    <w:rsid w:val="00F937FE"/>
    <w:rsid w:val="00FA1C4F"/>
    <w:rsid w:val="00FA5CC9"/>
    <w:rsid w:val="00FB0BBF"/>
    <w:rsid w:val="00FB1824"/>
    <w:rsid w:val="00FB21A3"/>
    <w:rsid w:val="00FB3502"/>
    <w:rsid w:val="00FB64FD"/>
    <w:rsid w:val="00FB73D1"/>
    <w:rsid w:val="00FB751A"/>
    <w:rsid w:val="00FC14A0"/>
    <w:rsid w:val="00FC162F"/>
    <w:rsid w:val="00FC1A49"/>
    <w:rsid w:val="00FC2B6C"/>
    <w:rsid w:val="00FC2BEE"/>
    <w:rsid w:val="00FC3880"/>
    <w:rsid w:val="00FC40D6"/>
    <w:rsid w:val="00FC4E3E"/>
    <w:rsid w:val="00FD083D"/>
    <w:rsid w:val="00FD33EB"/>
    <w:rsid w:val="00FD481C"/>
    <w:rsid w:val="00FD715D"/>
    <w:rsid w:val="00FE1064"/>
    <w:rsid w:val="00FE135C"/>
    <w:rsid w:val="00FE57FF"/>
    <w:rsid w:val="00FE62B4"/>
    <w:rsid w:val="00FE6F14"/>
    <w:rsid w:val="00FE75C7"/>
    <w:rsid w:val="00FF0399"/>
    <w:rsid w:val="00FF1CD9"/>
    <w:rsid w:val="00FF21D3"/>
    <w:rsid w:val="00FF30D3"/>
    <w:rsid w:val="00FF6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57FF"/>
    <w:pPr>
      <w:spacing w:line="360" w:lineRule="auto"/>
    </w:pPr>
    <w:rPr>
      <w:rFonts w:ascii="Arial" w:hAnsi="Arial"/>
      <w:sz w:val="22"/>
    </w:rPr>
  </w:style>
  <w:style w:type="paragraph" w:styleId="Ttulo1">
    <w:name w:val="heading 1"/>
    <w:aliases w:val="GM_Título 1"/>
    <w:basedOn w:val="Normal"/>
    <w:next w:val="Normal"/>
    <w:link w:val="Ttulo1Car"/>
    <w:qFormat/>
    <w:pPr>
      <w:keepNext/>
      <w:numPr>
        <w:numId w:val="5"/>
      </w:numPr>
      <w:outlineLvl w:val="0"/>
    </w:pPr>
    <w:rPr>
      <w:b/>
      <w:sz w:val="24"/>
      <w:lang w:val="es-ES_tradnl"/>
    </w:rPr>
  </w:style>
  <w:style w:type="paragraph" w:styleId="Ttulo2">
    <w:name w:val="heading 2"/>
    <w:aliases w:val="GM_Título 2"/>
    <w:basedOn w:val="Normal"/>
    <w:next w:val="Normal"/>
    <w:link w:val="Ttulo2Car"/>
    <w:qFormat/>
    <w:pPr>
      <w:keepNext/>
      <w:numPr>
        <w:ilvl w:val="1"/>
        <w:numId w:val="5"/>
      </w:numPr>
      <w:outlineLvl w:val="1"/>
    </w:pPr>
    <w:rPr>
      <w:b/>
      <w:u w:val="single"/>
      <w:lang w:val="es-ES_tradnl"/>
    </w:rPr>
  </w:style>
  <w:style w:type="paragraph" w:styleId="Ttulo3">
    <w:name w:val="heading 3"/>
    <w:basedOn w:val="Normal"/>
    <w:next w:val="Normal"/>
    <w:qFormat/>
    <w:pPr>
      <w:keepNext/>
      <w:numPr>
        <w:ilvl w:val="2"/>
        <w:numId w:val="5"/>
      </w:numPr>
      <w:tabs>
        <w:tab w:val="left" w:pos="-1440"/>
        <w:tab w:val="left" w:pos="-720"/>
        <w:tab w:val="right" w:leader="dot" w:pos="9639"/>
      </w:tabs>
      <w:suppressAutoHyphens/>
      <w:ind w:right="-756"/>
      <w:outlineLvl w:val="2"/>
    </w:pPr>
    <w:rPr>
      <w:b/>
    </w:rPr>
  </w:style>
  <w:style w:type="paragraph" w:styleId="Ttulo4">
    <w:name w:val="heading 4"/>
    <w:basedOn w:val="Normal"/>
    <w:next w:val="Normal"/>
    <w:qFormat/>
    <w:pPr>
      <w:keepNext/>
      <w:numPr>
        <w:ilvl w:val="3"/>
        <w:numId w:val="5"/>
      </w:numPr>
      <w:tabs>
        <w:tab w:val="left" w:pos="-720"/>
      </w:tabs>
      <w:suppressAutoHyphens/>
      <w:outlineLvl w:val="3"/>
    </w:pPr>
    <w:rPr>
      <w:u w:val="single"/>
      <w:lang w:val="es-ES_tradnl"/>
    </w:rPr>
  </w:style>
  <w:style w:type="paragraph" w:styleId="Ttulo5">
    <w:name w:val="heading 5"/>
    <w:basedOn w:val="Normal"/>
    <w:next w:val="Normal"/>
    <w:qFormat/>
    <w:pPr>
      <w:keepNext/>
      <w:numPr>
        <w:ilvl w:val="4"/>
        <w:numId w:val="1"/>
      </w:numPr>
      <w:outlineLvl w:val="4"/>
    </w:pPr>
    <w:rPr>
      <w:lang w:val="es-ES_tradnl"/>
    </w:rPr>
  </w:style>
  <w:style w:type="paragraph" w:styleId="Ttulo6">
    <w:name w:val="heading 6"/>
    <w:basedOn w:val="Normal"/>
    <w:next w:val="Normal"/>
    <w:qFormat/>
    <w:pPr>
      <w:keepNext/>
      <w:numPr>
        <w:ilvl w:val="5"/>
        <w:numId w:val="1"/>
      </w:numPr>
      <w:tabs>
        <w:tab w:val="left" w:pos="-720"/>
      </w:tabs>
      <w:suppressAutoHyphens/>
      <w:outlineLvl w:val="5"/>
    </w:pPr>
    <w:rPr>
      <w:b/>
      <w:spacing w:val="-2"/>
      <w:lang w:val="es-ES_tradnl"/>
    </w:rPr>
  </w:style>
  <w:style w:type="paragraph" w:styleId="Ttulo7">
    <w:name w:val="heading 7"/>
    <w:basedOn w:val="Normal"/>
    <w:next w:val="Normal"/>
    <w:qFormat/>
    <w:pPr>
      <w:keepNext/>
      <w:numPr>
        <w:ilvl w:val="6"/>
        <w:numId w:val="1"/>
      </w:numPr>
      <w:tabs>
        <w:tab w:val="center" w:pos="4393"/>
      </w:tabs>
      <w:suppressAutoHyphens/>
      <w:outlineLvl w:val="6"/>
    </w:pPr>
    <w:rPr>
      <w:b/>
      <w:u w:val="single"/>
      <w:lang w:val="es-ES_tradnl"/>
    </w:rPr>
  </w:style>
  <w:style w:type="paragraph" w:styleId="Ttulo8">
    <w:name w:val="heading 8"/>
    <w:basedOn w:val="Normal"/>
    <w:next w:val="Normal"/>
    <w:qFormat/>
    <w:pPr>
      <w:keepNext/>
      <w:numPr>
        <w:ilvl w:val="7"/>
        <w:numId w:val="1"/>
      </w:numPr>
      <w:tabs>
        <w:tab w:val="left" w:pos="-720"/>
      </w:tabs>
      <w:suppressAutoHyphens/>
      <w:outlineLvl w:val="7"/>
    </w:pPr>
    <w:rPr>
      <w:b/>
      <w:sz w:val="32"/>
      <w:lang w:val="es-ES_tradnl"/>
    </w:rPr>
  </w:style>
  <w:style w:type="paragraph" w:styleId="Ttulo9">
    <w:name w:val="heading 9"/>
    <w:basedOn w:val="Normal"/>
    <w:next w:val="Normal"/>
    <w:qFormat/>
    <w:pPr>
      <w:keepNext/>
      <w:numPr>
        <w:ilvl w:val="8"/>
        <w:numId w:val="1"/>
      </w:numPr>
      <w:jc w:val="center"/>
      <w:outlineLvl w:val="8"/>
    </w:pPr>
    <w:rPr>
      <w:b/>
      <w:color w:val="000000"/>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aliases w:val="GM_Encabezado"/>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extodenotaalfinal">
    <w:name w:val="Texto de nota al final"/>
    <w:basedOn w:val="Normal"/>
    <w:rPr>
      <w:rFonts w:ascii="Courier New" w:hAnsi="Courier New"/>
      <w:sz w:val="24"/>
      <w:lang w:val="es-ES_tradnl"/>
    </w:rPr>
  </w:style>
  <w:style w:type="paragraph" w:customStyle="1" w:styleId="toa">
    <w:name w:val="toa"/>
    <w:basedOn w:val="Normal"/>
    <w:pPr>
      <w:tabs>
        <w:tab w:val="right" w:pos="9360"/>
      </w:tabs>
      <w:suppressAutoHyphens/>
    </w:pPr>
    <w:rPr>
      <w:rFonts w:ascii="Courier New" w:hAnsi="Courier New"/>
      <w:lang w:val="en-US"/>
    </w:rPr>
  </w:style>
  <w:style w:type="character" w:styleId="Nmerodepgina">
    <w:name w:val="page number"/>
    <w:basedOn w:val="Fuentedeprrafopredeter"/>
  </w:style>
  <w:style w:type="character" w:customStyle="1" w:styleId="Fuentedeencabezadopredeter">
    <w:name w:val="Fuente de encabezado predeter."/>
  </w:style>
  <w:style w:type="paragraph" w:customStyle="1" w:styleId="epgrafe">
    <w:name w:val="epígrafe"/>
    <w:basedOn w:val="Normal"/>
    <w:rPr>
      <w:rFonts w:ascii="Courier New" w:hAnsi="Courier New"/>
      <w:sz w:val="24"/>
      <w:lang w:val="es-ES_tradnl"/>
    </w:rPr>
  </w:style>
  <w:style w:type="paragraph" w:customStyle="1" w:styleId="BodyText21">
    <w:name w:val="Body Text 21"/>
    <w:basedOn w:val="Normal"/>
    <w:pPr>
      <w:tabs>
        <w:tab w:val="left" w:pos="-1440"/>
        <w:tab w:val="left" w:pos="-720"/>
        <w:tab w:val="right" w:leader="dot" w:pos="9781"/>
      </w:tabs>
      <w:suppressAutoHyphens/>
      <w:ind w:right="-756"/>
    </w:pPr>
    <w:rPr>
      <w:spacing w:val="-2"/>
      <w:lang w:val="es-ES_tradnl"/>
    </w:rPr>
  </w:style>
  <w:style w:type="paragraph" w:customStyle="1" w:styleId="PlainText1">
    <w:name w:val="Plain Text1"/>
    <w:basedOn w:val="Normal"/>
    <w:rPr>
      <w:rFonts w:ascii="Courier New" w:hAnsi="Courier New"/>
    </w:rPr>
  </w:style>
  <w:style w:type="paragraph" w:styleId="Textoindependiente">
    <w:name w:val="Body Text"/>
    <w:basedOn w:val="Normal"/>
    <w:pPr>
      <w:tabs>
        <w:tab w:val="left" w:pos="-1440"/>
        <w:tab w:val="left" w:pos="-720"/>
        <w:tab w:val="left" w:pos="0"/>
        <w:tab w:val="left" w:pos="720"/>
        <w:tab w:val="left" w:pos="1440"/>
        <w:tab w:val="left" w:pos="2160"/>
        <w:tab w:val="left" w:pos="2924"/>
        <w:tab w:val="left" w:pos="3661"/>
        <w:tab w:val="left" w:pos="4410"/>
        <w:tab w:val="left" w:leader="dot" w:pos="5022"/>
        <w:tab w:val="left" w:leader="dot" w:pos="5759"/>
        <w:tab w:val="left" w:leader="dot" w:pos="6497"/>
        <w:tab w:val="left" w:leader="dot" w:pos="7234"/>
        <w:tab w:val="left" w:pos="7920"/>
      </w:tabs>
      <w:suppressAutoHyphens/>
      <w:jc w:val="both"/>
    </w:pPr>
  </w:style>
  <w:style w:type="character" w:customStyle="1" w:styleId="Hyperlink1">
    <w:name w:val="Hyperlink1"/>
    <w:rPr>
      <w:color w:val="0000FF"/>
      <w:u w:val="single"/>
    </w:rPr>
  </w:style>
  <w:style w:type="character" w:customStyle="1" w:styleId="FollowedHyperlink1">
    <w:name w:val="FollowedHyperlink1"/>
    <w:rPr>
      <w:color w:val="800080"/>
      <w:u w:val="single"/>
    </w:rPr>
  </w:style>
  <w:style w:type="paragraph" w:styleId="Textoindependiente2">
    <w:name w:val="Body Text 2"/>
    <w:basedOn w:val="Normal"/>
    <w:pPr>
      <w:jc w:val="center"/>
    </w:pPr>
    <w:rPr>
      <w:b/>
      <w:snapToGrid w:val="0"/>
      <w:color w:val="000000"/>
      <w:sz w:val="16"/>
      <w:lang w:val="es-ES_tradnl"/>
    </w:rPr>
  </w:style>
  <w:style w:type="paragraph" w:customStyle="1" w:styleId="Anexo">
    <w:name w:val="Anexo"/>
    <w:basedOn w:val="Normal"/>
    <w:pPr>
      <w:tabs>
        <w:tab w:val="num" w:pos="720"/>
      </w:tabs>
      <w:ind w:left="431" w:hanging="431"/>
    </w:pPr>
  </w:style>
  <w:style w:type="paragraph" w:customStyle="1" w:styleId="Indice">
    <w:name w:val="Indice"/>
    <w:basedOn w:val="Anexo"/>
    <w:rPr>
      <w:b/>
    </w:rPr>
  </w:style>
  <w:style w:type="paragraph" w:styleId="TDC1">
    <w:name w:val="toc 1"/>
    <w:basedOn w:val="Normal"/>
    <w:next w:val="Normal"/>
    <w:autoRedefine/>
    <w:uiPriority w:val="39"/>
    <w:rsid w:val="00DC6D87"/>
    <w:pPr>
      <w:tabs>
        <w:tab w:val="left" w:pos="800"/>
        <w:tab w:val="right" w:leader="dot" w:pos="10070"/>
      </w:tabs>
      <w:ind w:left="198"/>
    </w:pPr>
    <w:rPr>
      <w:b/>
      <w:noProof/>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Sangradetextonormal">
    <w:name w:val="Body Text Indent"/>
    <w:basedOn w:val="Normal"/>
    <w:pPr>
      <w:tabs>
        <w:tab w:val="left" w:pos="-1440"/>
        <w:tab w:val="left" w:pos="-720"/>
        <w:tab w:val="left" w:pos="0"/>
        <w:tab w:val="left" w:pos="720"/>
        <w:tab w:val="left" w:pos="1440"/>
        <w:tab w:val="left" w:pos="2160"/>
        <w:tab w:val="left" w:pos="2924"/>
        <w:tab w:val="left" w:pos="3661"/>
        <w:tab w:val="left" w:pos="4410"/>
        <w:tab w:val="left" w:leader="dot" w:pos="5022"/>
        <w:tab w:val="left" w:leader="dot" w:pos="5759"/>
        <w:tab w:val="left" w:leader="dot" w:pos="6497"/>
        <w:tab w:val="left" w:leader="dot" w:pos="7234"/>
        <w:tab w:val="left" w:pos="7920"/>
      </w:tabs>
      <w:suppressAutoHyphens/>
      <w:jc w:val="both"/>
    </w:pPr>
    <w:rPr>
      <w:rFonts w:cs="Arial"/>
      <w:b/>
      <w:bCs/>
      <w:spacing w:val="-2"/>
    </w:rPr>
  </w:style>
  <w:style w:type="character" w:styleId="Hipervnculo">
    <w:name w:val="Hyperlink"/>
    <w:uiPriority w:val="99"/>
    <w:rPr>
      <w:color w:val="0000FF"/>
      <w:u w:val="single"/>
    </w:rPr>
  </w:style>
  <w:style w:type="character" w:customStyle="1" w:styleId="EstiloCorreo37">
    <w:name w:val="EstiloCorreo37"/>
    <w:semiHidden/>
    <w:rsid w:val="00E40898"/>
    <w:rPr>
      <w:rFonts w:ascii="Arial" w:hAnsi="Arial" w:cs="Arial"/>
      <w:color w:val="auto"/>
      <w:sz w:val="20"/>
      <w:szCs w:val="20"/>
    </w:rPr>
  </w:style>
  <w:style w:type="table" w:styleId="Tablaconcuadrcula">
    <w:name w:val="Table Grid"/>
    <w:basedOn w:val="Tablanormal"/>
    <w:rsid w:val="00A130E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semiHidden/>
    <w:rsid w:val="00A121A5"/>
    <w:pPr>
      <w:shd w:val="clear" w:color="auto" w:fill="000080"/>
    </w:pPr>
    <w:rPr>
      <w:rFonts w:ascii="Tahoma" w:hAnsi="Tahoma" w:cs="Tahoma"/>
      <w:sz w:val="20"/>
    </w:rPr>
  </w:style>
  <w:style w:type="paragraph" w:styleId="Textodeglobo">
    <w:name w:val="Balloon Text"/>
    <w:basedOn w:val="Normal"/>
    <w:semiHidden/>
    <w:rsid w:val="0072284E"/>
    <w:rPr>
      <w:rFonts w:ascii="Tahoma" w:hAnsi="Tahoma" w:cs="Tahoma"/>
      <w:sz w:val="16"/>
      <w:szCs w:val="16"/>
    </w:rPr>
  </w:style>
  <w:style w:type="paragraph" w:styleId="Textosinformato">
    <w:name w:val="Plain Text"/>
    <w:basedOn w:val="Normal"/>
    <w:autoRedefine/>
    <w:rsid w:val="00F7275F"/>
    <w:pPr>
      <w:spacing w:line="240" w:lineRule="auto"/>
      <w:jc w:val="both"/>
    </w:pPr>
    <w:rPr>
      <w:rFonts w:ascii="Times New Roman" w:hAnsi="Times New Roman"/>
      <w:sz w:val="20"/>
      <w:lang w:val="en-US"/>
    </w:rPr>
  </w:style>
  <w:style w:type="paragraph" w:styleId="HTMLconformatoprevio">
    <w:name w:val="HTML Preformatted"/>
    <w:basedOn w:val="Normal"/>
    <w:rsid w:val="00CA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6"/>
      <w:szCs w:val="26"/>
    </w:rPr>
  </w:style>
  <w:style w:type="paragraph" w:styleId="NormalWeb">
    <w:name w:val="Normal (Web)"/>
    <w:basedOn w:val="Normal"/>
    <w:rsid w:val="00CA7D15"/>
    <w:pPr>
      <w:spacing w:before="100" w:beforeAutospacing="1" w:after="100" w:afterAutospacing="1" w:line="240" w:lineRule="auto"/>
    </w:pPr>
    <w:rPr>
      <w:rFonts w:ascii="Verdana" w:hAnsi="Verdana"/>
      <w:sz w:val="24"/>
      <w:szCs w:val="24"/>
    </w:rPr>
  </w:style>
  <w:style w:type="character" w:customStyle="1" w:styleId="Ttulo2Car">
    <w:name w:val="Título 2 Car"/>
    <w:aliases w:val="GM_Título 2 Car"/>
    <w:link w:val="Ttulo2"/>
    <w:rsid w:val="008E537A"/>
    <w:rPr>
      <w:rFonts w:ascii="Arial" w:hAnsi="Arial"/>
      <w:b/>
      <w:sz w:val="22"/>
      <w:u w:val="single"/>
      <w:lang w:val="es-ES_tradnl"/>
    </w:rPr>
  </w:style>
  <w:style w:type="paragraph" w:styleId="Listaconnmeros">
    <w:name w:val="List Number"/>
    <w:basedOn w:val="Normal"/>
    <w:rsid w:val="008C788A"/>
    <w:pPr>
      <w:widowControl w:val="0"/>
      <w:numPr>
        <w:numId w:val="2"/>
      </w:numPr>
      <w:adjustRightInd w:val="0"/>
      <w:spacing w:line="360" w:lineRule="atLeast"/>
      <w:jc w:val="both"/>
      <w:textAlignment w:val="baseline"/>
    </w:pPr>
    <w:rPr>
      <w:rFonts w:ascii="Verdana" w:hAnsi="Verdana"/>
      <w:sz w:val="20"/>
    </w:rPr>
  </w:style>
  <w:style w:type="table" w:styleId="Tablamoderna">
    <w:name w:val="Table Contemporary"/>
    <w:basedOn w:val="Tablanormal"/>
    <w:rsid w:val="008C788A"/>
    <w:pPr>
      <w:widowControl w:val="0"/>
      <w:adjustRightInd w:val="0"/>
      <w:spacing w:line="360" w:lineRule="atLeast"/>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GMGlossari">
    <w:name w:val="GM_ Glossari"/>
    <w:rsid w:val="00AA06B8"/>
    <w:pPr>
      <w:numPr>
        <w:numId w:val="3"/>
      </w:numPr>
    </w:pPr>
  </w:style>
  <w:style w:type="paragraph" w:styleId="Prrafodelista">
    <w:name w:val="List Paragraph"/>
    <w:basedOn w:val="Normal"/>
    <w:uiPriority w:val="34"/>
    <w:qFormat/>
    <w:rsid w:val="00AA06B8"/>
    <w:pPr>
      <w:spacing w:after="20" w:line="240" w:lineRule="auto"/>
      <w:ind w:left="708"/>
      <w:jc w:val="both"/>
    </w:pPr>
    <w:rPr>
      <w:szCs w:val="24"/>
    </w:rPr>
  </w:style>
  <w:style w:type="character" w:customStyle="1" w:styleId="Ttulo1Car">
    <w:name w:val="Título 1 Car"/>
    <w:aliases w:val="GM_Título 1 Car"/>
    <w:link w:val="Ttulo1"/>
    <w:rsid w:val="00EE3AF8"/>
    <w:rPr>
      <w:rFonts w:ascii="Arial" w:hAnsi="Arial"/>
      <w:b/>
      <w:sz w:val="24"/>
      <w:lang w:val="es-ES_tradnl"/>
    </w:rPr>
  </w:style>
  <w:style w:type="numbering" w:customStyle="1" w:styleId="GMllista">
    <w:name w:val="GM_llista"/>
    <w:basedOn w:val="Sinlista"/>
    <w:rsid w:val="0033589D"/>
    <w:pPr>
      <w:numPr>
        <w:numId w:val="7"/>
      </w:numPr>
    </w:pPr>
  </w:style>
  <w:style w:type="numbering" w:customStyle="1" w:styleId="GMllistavinyeta">
    <w:name w:val="GM_llista vinyeta"/>
    <w:rsid w:val="0033589D"/>
    <w:pPr>
      <w:numPr>
        <w:numId w:val="8"/>
      </w:numPr>
    </w:pPr>
  </w:style>
  <w:style w:type="character" w:customStyle="1" w:styleId="EncabezadoCar">
    <w:name w:val="Encabezado Car"/>
    <w:aliases w:val="GM_Encabezado Car"/>
    <w:link w:val="Encabezado"/>
    <w:rsid w:val="0033589D"/>
    <w:rPr>
      <w:rFonts w:ascii="Arial" w:hAnsi="Arial"/>
      <w:sz w:val="22"/>
    </w:rPr>
  </w:style>
  <w:style w:type="paragraph" w:styleId="Puesto">
    <w:name w:val="Puesto"/>
    <w:aliases w:val="GM_Título 0"/>
    <w:basedOn w:val="Normal"/>
    <w:next w:val="Normal"/>
    <w:link w:val="PuestoCar"/>
    <w:qFormat/>
    <w:rsid w:val="0033589D"/>
    <w:pPr>
      <w:autoSpaceDE w:val="0"/>
      <w:autoSpaceDN w:val="0"/>
      <w:adjustRightInd w:val="0"/>
      <w:spacing w:line="240" w:lineRule="auto"/>
      <w:jc w:val="right"/>
    </w:pPr>
    <w:rPr>
      <w:rFonts w:eastAsia="Calibri" w:cs="Tahoma"/>
      <w:iCs/>
      <w:color w:val="4D8420"/>
      <w:sz w:val="48"/>
      <w:szCs w:val="48"/>
    </w:rPr>
  </w:style>
  <w:style w:type="character" w:customStyle="1" w:styleId="PuestoCar">
    <w:name w:val="Puesto Car"/>
    <w:aliases w:val="GM_Título 0 Car"/>
    <w:link w:val="Puesto"/>
    <w:rsid w:val="0033589D"/>
    <w:rPr>
      <w:rFonts w:ascii="Arial" w:eastAsia="Calibri" w:hAnsi="Arial" w:cs="Tahoma"/>
      <w:iCs/>
      <w:color w:val="4D8420"/>
      <w:sz w:val="48"/>
      <w:szCs w:val="48"/>
    </w:rPr>
  </w:style>
  <w:style w:type="paragraph" w:styleId="Subttulo">
    <w:name w:val="Subtitle"/>
    <w:aliases w:val="GM_Subtítulo"/>
    <w:basedOn w:val="Normal"/>
    <w:next w:val="Normal"/>
    <w:link w:val="SubttuloCar"/>
    <w:qFormat/>
    <w:rsid w:val="0033589D"/>
    <w:pPr>
      <w:pBdr>
        <w:top w:val="single" w:sz="4" w:space="1" w:color="auto"/>
        <w:bottom w:val="single" w:sz="4" w:space="1" w:color="auto"/>
      </w:pBdr>
      <w:spacing w:after="20" w:line="240" w:lineRule="auto"/>
      <w:jc w:val="right"/>
    </w:pPr>
    <w:rPr>
      <w:rFonts w:cs="Tahoma"/>
      <w:color w:val="000000"/>
      <w:sz w:val="44"/>
      <w:szCs w:val="44"/>
      <w:lang w:val="es-ES_tradnl"/>
    </w:rPr>
  </w:style>
  <w:style w:type="character" w:customStyle="1" w:styleId="SubttuloCar">
    <w:name w:val="Subtítulo Car"/>
    <w:aliases w:val="GM_Subtítulo Car"/>
    <w:link w:val="Subttulo"/>
    <w:rsid w:val="0033589D"/>
    <w:rPr>
      <w:rFonts w:ascii="Arial" w:hAnsi="Arial" w:cs="Tahoma"/>
      <w:color w:val="000000"/>
      <w:sz w:val="44"/>
      <w:szCs w:val="44"/>
      <w:lang w:val="es-ES_tradnl"/>
    </w:rPr>
  </w:style>
  <w:style w:type="character" w:styleId="Ttulodellibro">
    <w:name w:val="Book Title"/>
    <w:uiPriority w:val="33"/>
    <w:qFormat/>
    <w:rsid w:val="0033589D"/>
  </w:style>
  <w:style w:type="paragraph" w:styleId="Sinespaciado">
    <w:name w:val="No Spacing"/>
    <w:uiPriority w:val="1"/>
    <w:qFormat/>
    <w:rsid w:val="00741086"/>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57FF"/>
    <w:pPr>
      <w:spacing w:line="360" w:lineRule="auto"/>
    </w:pPr>
    <w:rPr>
      <w:rFonts w:ascii="Arial" w:hAnsi="Arial"/>
      <w:sz w:val="22"/>
    </w:rPr>
  </w:style>
  <w:style w:type="paragraph" w:styleId="Ttulo1">
    <w:name w:val="heading 1"/>
    <w:aliases w:val="GM_Título 1"/>
    <w:basedOn w:val="Normal"/>
    <w:next w:val="Normal"/>
    <w:link w:val="Ttulo1Car"/>
    <w:qFormat/>
    <w:pPr>
      <w:keepNext/>
      <w:numPr>
        <w:numId w:val="5"/>
      </w:numPr>
      <w:outlineLvl w:val="0"/>
    </w:pPr>
    <w:rPr>
      <w:b/>
      <w:sz w:val="24"/>
      <w:lang w:val="es-ES_tradnl"/>
    </w:rPr>
  </w:style>
  <w:style w:type="paragraph" w:styleId="Ttulo2">
    <w:name w:val="heading 2"/>
    <w:aliases w:val="GM_Título 2"/>
    <w:basedOn w:val="Normal"/>
    <w:next w:val="Normal"/>
    <w:link w:val="Ttulo2Car"/>
    <w:qFormat/>
    <w:pPr>
      <w:keepNext/>
      <w:numPr>
        <w:ilvl w:val="1"/>
        <w:numId w:val="5"/>
      </w:numPr>
      <w:outlineLvl w:val="1"/>
    </w:pPr>
    <w:rPr>
      <w:b/>
      <w:u w:val="single"/>
      <w:lang w:val="es-ES_tradnl"/>
    </w:rPr>
  </w:style>
  <w:style w:type="paragraph" w:styleId="Ttulo3">
    <w:name w:val="heading 3"/>
    <w:basedOn w:val="Normal"/>
    <w:next w:val="Normal"/>
    <w:qFormat/>
    <w:pPr>
      <w:keepNext/>
      <w:numPr>
        <w:ilvl w:val="2"/>
        <w:numId w:val="5"/>
      </w:numPr>
      <w:tabs>
        <w:tab w:val="left" w:pos="-1440"/>
        <w:tab w:val="left" w:pos="-720"/>
        <w:tab w:val="right" w:leader="dot" w:pos="9639"/>
      </w:tabs>
      <w:suppressAutoHyphens/>
      <w:ind w:right="-756"/>
      <w:outlineLvl w:val="2"/>
    </w:pPr>
    <w:rPr>
      <w:b/>
    </w:rPr>
  </w:style>
  <w:style w:type="paragraph" w:styleId="Ttulo4">
    <w:name w:val="heading 4"/>
    <w:basedOn w:val="Normal"/>
    <w:next w:val="Normal"/>
    <w:qFormat/>
    <w:pPr>
      <w:keepNext/>
      <w:numPr>
        <w:ilvl w:val="3"/>
        <w:numId w:val="5"/>
      </w:numPr>
      <w:tabs>
        <w:tab w:val="left" w:pos="-720"/>
      </w:tabs>
      <w:suppressAutoHyphens/>
      <w:outlineLvl w:val="3"/>
    </w:pPr>
    <w:rPr>
      <w:u w:val="single"/>
      <w:lang w:val="es-ES_tradnl"/>
    </w:rPr>
  </w:style>
  <w:style w:type="paragraph" w:styleId="Ttulo5">
    <w:name w:val="heading 5"/>
    <w:basedOn w:val="Normal"/>
    <w:next w:val="Normal"/>
    <w:qFormat/>
    <w:pPr>
      <w:keepNext/>
      <w:numPr>
        <w:ilvl w:val="4"/>
        <w:numId w:val="1"/>
      </w:numPr>
      <w:outlineLvl w:val="4"/>
    </w:pPr>
    <w:rPr>
      <w:lang w:val="es-ES_tradnl"/>
    </w:rPr>
  </w:style>
  <w:style w:type="paragraph" w:styleId="Ttulo6">
    <w:name w:val="heading 6"/>
    <w:basedOn w:val="Normal"/>
    <w:next w:val="Normal"/>
    <w:qFormat/>
    <w:pPr>
      <w:keepNext/>
      <w:numPr>
        <w:ilvl w:val="5"/>
        <w:numId w:val="1"/>
      </w:numPr>
      <w:tabs>
        <w:tab w:val="left" w:pos="-720"/>
      </w:tabs>
      <w:suppressAutoHyphens/>
      <w:outlineLvl w:val="5"/>
    </w:pPr>
    <w:rPr>
      <w:b/>
      <w:spacing w:val="-2"/>
      <w:lang w:val="es-ES_tradnl"/>
    </w:rPr>
  </w:style>
  <w:style w:type="paragraph" w:styleId="Ttulo7">
    <w:name w:val="heading 7"/>
    <w:basedOn w:val="Normal"/>
    <w:next w:val="Normal"/>
    <w:qFormat/>
    <w:pPr>
      <w:keepNext/>
      <w:numPr>
        <w:ilvl w:val="6"/>
        <w:numId w:val="1"/>
      </w:numPr>
      <w:tabs>
        <w:tab w:val="center" w:pos="4393"/>
      </w:tabs>
      <w:suppressAutoHyphens/>
      <w:outlineLvl w:val="6"/>
    </w:pPr>
    <w:rPr>
      <w:b/>
      <w:u w:val="single"/>
      <w:lang w:val="es-ES_tradnl"/>
    </w:rPr>
  </w:style>
  <w:style w:type="paragraph" w:styleId="Ttulo8">
    <w:name w:val="heading 8"/>
    <w:basedOn w:val="Normal"/>
    <w:next w:val="Normal"/>
    <w:qFormat/>
    <w:pPr>
      <w:keepNext/>
      <w:numPr>
        <w:ilvl w:val="7"/>
        <w:numId w:val="1"/>
      </w:numPr>
      <w:tabs>
        <w:tab w:val="left" w:pos="-720"/>
      </w:tabs>
      <w:suppressAutoHyphens/>
      <w:outlineLvl w:val="7"/>
    </w:pPr>
    <w:rPr>
      <w:b/>
      <w:sz w:val="32"/>
      <w:lang w:val="es-ES_tradnl"/>
    </w:rPr>
  </w:style>
  <w:style w:type="paragraph" w:styleId="Ttulo9">
    <w:name w:val="heading 9"/>
    <w:basedOn w:val="Normal"/>
    <w:next w:val="Normal"/>
    <w:qFormat/>
    <w:pPr>
      <w:keepNext/>
      <w:numPr>
        <w:ilvl w:val="8"/>
        <w:numId w:val="1"/>
      </w:numPr>
      <w:jc w:val="center"/>
      <w:outlineLvl w:val="8"/>
    </w:pPr>
    <w:rPr>
      <w:b/>
      <w:color w:val="000000"/>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aliases w:val="GM_Encabezado"/>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extodenotaalfinal">
    <w:name w:val="Texto de nota al final"/>
    <w:basedOn w:val="Normal"/>
    <w:rPr>
      <w:rFonts w:ascii="Courier New" w:hAnsi="Courier New"/>
      <w:sz w:val="24"/>
      <w:lang w:val="es-ES_tradnl"/>
    </w:rPr>
  </w:style>
  <w:style w:type="paragraph" w:customStyle="1" w:styleId="toa">
    <w:name w:val="toa"/>
    <w:basedOn w:val="Normal"/>
    <w:pPr>
      <w:tabs>
        <w:tab w:val="right" w:pos="9360"/>
      </w:tabs>
      <w:suppressAutoHyphens/>
    </w:pPr>
    <w:rPr>
      <w:rFonts w:ascii="Courier New" w:hAnsi="Courier New"/>
      <w:lang w:val="en-US"/>
    </w:rPr>
  </w:style>
  <w:style w:type="character" w:styleId="Nmerodepgina">
    <w:name w:val="page number"/>
    <w:basedOn w:val="Fuentedeprrafopredeter"/>
  </w:style>
  <w:style w:type="character" w:customStyle="1" w:styleId="Fuentedeencabezadopredeter">
    <w:name w:val="Fuente de encabezado predeter."/>
  </w:style>
  <w:style w:type="paragraph" w:customStyle="1" w:styleId="epgrafe">
    <w:name w:val="epígrafe"/>
    <w:basedOn w:val="Normal"/>
    <w:rPr>
      <w:rFonts w:ascii="Courier New" w:hAnsi="Courier New"/>
      <w:sz w:val="24"/>
      <w:lang w:val="es-ES_tradnl"/>
    </w:rPr>
  </w:style>
  <w:style w:type="paragraph" w:customStyle="1" w:styleId="BodyText21">
    <w:name w:val="Body Text 21"/>
    <w:basedOn w:val="Normal"/>
    <w:pPr>
      <w:tabs>
        <w:tab w:val="left" w:pos="-1440"/>
        <w:tab w:val="left" w:pos="-720"/>
        <w:tab w:val="right" w:leader="dot" w:pos="9781"/>
      </w:tabs>
      <w:suppressAutoHyphens/>
      <w:ind w:right="-756"/>
    </w:pPr>
    <w:rPr>
      <w:spacing w:val="-2"/>
      <w:lang w:val="es-ES_tradnl"/>
    </w:rPr>
  </w:style>
  <w:style w:type="paragraph" w:customStyle="1" w:styleId="PlainText1">
    <w:name w:val="Plain Text1"/>
    <w:basedOn w:val="Normal"/>
    <w:rPr>
      <w:rFonts w:ascii="Courier New" w:hAnsi="Courier New"/>
    </w:rPr>
  </w:style>
  <w:style w:type="paragraph" w:styleId="Textoindependiente">
    <w:name w:val="Body Text"/>
    <w:basedOn w:val="Normal"/>
    <w:pPr>
      <w:tabs>
        <w:tab w:val="left" w:pos="-1440"/>
        <w:tab w:val="left" w:pos="-720"/>
        <w:tab w:val="left" w:pos="0"/>
        <w:tab w:val="left" w:pos="720"/>
        <w:tab w:val="left" w:pos="1440"/>
        <w:tab w:val="left" w:pos="2160"/>
        <w:tab w:val="left" w:pos="2924"/>
        <w:tab w:val="left" w:pos="3661"/>
        <w:tab w:val="left" w:pos="4410"/>
        <w:tab w:val="left" w:leader="dot" w:pos="5022"/>
        <w:tab w:val="left" w:leader="dot" w:pos="5759"/>
        <w:tab w:val="left" w:leader="dot" w:pos="6497"/>
        <w:tab w:val="left" w:leader="dot" w:pos="7234"/>
        <w:tab w:val="left" w:pos="7920"/>
      </w:tabs>
      <w:suppressAutoHyphens/>
      <w:jc w:val="both"/>
    </w:pPr>
  </w:style>
  <w:style w:type="character" w:customStyle="1" w:styleId="Hyperlink1">
    <w:name w:val="Hyperlink1"/>
    <w:rPr>
      <w:color w:val="0000FF"/>
      <w:u w:val="single"/>
    </w:rPr>
  </w:style>
  <w:style w:type="character" w:customStyle="1" w:styleId="FollowedHyperlink1">
    <w:name w:val="FollowedHyperlink1"/>
    <w:rPr>
      <w:color w:val="800080"/>
      <w:u w:val="single"/>
    </w:rPr>
  </w:style>
  <w:style w:type="paragraph" w:styleId="Textoindependiente2">
    <w:name w:val="Body Text 2"/>
    <w:basedOn w:val="Normal"/>
    <w:pPr>
      <w:jc w:val="center"/>
    </w:pPr>
    <w:rPr>
      <w:b/>
      <w:snapToGrid w:val="0"/>
      <w:color w:val="000000"/>
      <w:sz w:val="16"/>
      <w:lang w:val="es-ES_tradnl"/>
    </w:rPr>
  </w:style>
  <w:style w:type="paragraph" w:customStyle="1" w:styleId="Anexo">
    <w:name w:val="Anexo"/>
    <w:basedOn w:val="Normal"/>
    <w:pPr>
      <w:tabs>
        <w:tab w:val="num" w:pos="720"/>
      </w:tabs>
      <w:ind w:left="431" w:hanging="431"/>
    </w:pPr>
  </w:style>
  <w:style w:type="paragraph" w:customStyle="1" w:styleId="Indice">
    <w:name w:val="Indice"/>
    <w:basedOn w:val="Anexo"/>
    <w:rPr>
      <w:b/>
    </w:rPr>
  </w:style>
  <w:style w:type="paragraph" w:styleId="TDC1">
    <w:name w:val="toc 1"/>
    <w:basedOn w:val="Normal"/>
    <w:next w:val="Normal"/>
    <w:autoRedefine/>
    <w:uiPriority w:val="39"/>
    <w:rsid w:val="00DC6D87"/>
    <w:pPr>
      <w:tabs>
        <w:tab w:val="left" w:pos="800"/>
        <w:tab w:val="right" w:leader="dot" w:pos="10070"/>
      </w:tabs>
      <w:ind w:left="198"/>
    </w:pPr>
    <w:rPr>
      <w:b/>
      <w:noProof/>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Sangradetextonormal">
    <w:name w:val="Body Text Indent"/>
    <w:basedOn w:val="Normal"/>
    <w:pPr>
      <w:tabs>
        <w:tab w:val="left" w:pos="-1440"/>
        <w:tab w:val="left" w:pos="-720"/>
        <w:tab w:val="left" w:pos="0"/>
        <w:tab w:val="left" w:pos="720"/>
        <w:tab w:val="left" w:pos="1440"/>
        <w:tab w:val="left" w:pos="2160"/>
        <w:tab w:val="left" w:pos="2924"/>
        <w:tab w:val="left" w:pos="3661"/>
        <w:tab w:val="left" w:pos="4410"/>
        <w:tab w:val="left" w:leader="dot" w:pos="5022"/>
        <w:tab w:val="left" w:leader="dot" w:pos="5759"/>
        <w:tab w:val="left" w:leader="dot" w:pos="6497"/>
        <w:tab w:val="left" w:leader="dot" w:pos="7234"/>
        <w:tab w:val="left" w:pos="7920"/>
      </w:tabs>
      <w:suppressAutoHyphens/>
      <w:jc w:val="both"/>
    </w:pPr>
    <w:rPr>
      <w:rFonts w:cs="Arial"/>
      <w:b/>
      <w:bCs/>
      <w:spacing w:val="-2"/>
    </w:rPr>
  </w:style>
  <w:style w:type="character" w:styleId="Hipervnculo">
    <w:name w:val="Hyperlink"/>
    <w:uiPriority w:val="99"/>
    <w:rPr>
      <w:color w:val="0000FF"/>
      <w:u w:val="single"/>
    </w:rPr>
  </w:style>
  <w:style w:type="character" w:customStyle="1" w:styleId="EstiloCorreo37">
    <w:name w:val="EstiloCorreo37"/>
    <w:semiHidden/>
    <w:rsid w:val="00E40898"/>
    <w:rPr>
      <w:rFonts w:ascii="Arial" w:hAnsi="Arial" w:cs="Arial"/>
      <w:color w:val="auto"/>
      <w:sz w:val="20"/>
      <w:szCs w:val="20"/>
    </w:rPr>
  </w:style>
  <w:style w:type="table" w:styleId="Tablaconcuadrcula">
    <w:name w:val="Table Grid"/>
    <w:basedOn w:val="Tablanormal"/>
    <w:rsid w:val="00A130E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semiHidden/>
    <w:rsid w:val="00A121A5"/>
    <w:pPr>
      <w:shd w:val="clear" w:color="auto" w:fill="000080"/>
    </w:pPr>
    <w:rPr>
      <w:rFonts w:ascii="Tahoma" w:hAnsi="Tahoma" w:cs="Tahoma"/>
      <w:sz w:val="20"/>
    </w:rPr>
  </w:style>
  <w:style w:type="paragraph" w:styleId="Textodeglobo">
    <w:name w:val="Balloon Text"/>
    <w:basedOn w:val="Normal"/>
    <w:semiHidden/>
    <w:rsid w:val="0072284E"/>
    <w:rPr>
      <w:rFonts w:ascii="Tahoma" w:hAnsi="Tahoma" w:cs="Tahoma"/>
      <w:sz w:val="16"/>
      <w:szCs w:val="16"/>
    </w:rPr>
  </w:style>
  <w:style w:type="paragraph" w:styleId="Textosinformato">
    <w:name w:val="Plain Text"/>
    <w:basedOn w:val="Normal"/>
    <w:autoRedefine/>
    <w:rsid w:val="00F7275F"/>
    <w:pPr>
      <w:spacing w:line="240" w:lineRule="auto"/>
      <w:jc w:val="both"/>
    </w:pPr>
    <w:rPr>
      <w:rFonts w:ascii="Times New Roman" w:hAnsi="Times New Roman"/>
      <w:sz w:val="20"/>
      <w:lang w:val="en-US"/>
    </w:rPr>
  </w:style>
  <w:style w:type="paragraph" w:styleId="HTMLconformatoprevio">
    <w:name w:val="HTML Preformatted"/>
    <w:basedOn w:val="Normal"/>
    <w:rsid w:val="00CA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6"/>
      <w:szCs w:val="26"/>
    </w:rPr>
  </w:style>
  <w:style w:type="paragraph" w:styleId="NormalWeb">
    <w:name w:val="Normal (Web)"/>
    <w:basedOn w:val="Normal"/>
    <w:rsid w:val="00CA7D15"/>
    <w:pPr>
      <w:spacing w:before="100" w:beforeAutospacing="1" w:after="100" w:afterAutospacing="1" w:line="240" w:lineRule="auto"/>
    </w:pPr>
    <w:rPr>
      <w:rFonts w:ascii="Verdana" w:hAnsi="Verdana"/>
      <w:sz w:val="24"/>
      <w:szCs w:val="24"/>
    </w:rPr>
  </w:style>
  <w:style w:type="character" w:customStyle="1" w:styleId="Ttulo2Car">
    <w:name w:val="Título 2 Car"/>
    <w:aliases w:val="GM_Título 2 Car"/>
    <w:link w:val="Ttulo2"/>
    <w:rsid w:val="008E537A"/>
    <w:rPr>
      <w:rFonts w:ascii="Arial" w:hAnsi="Arial"/>
      <w:b/>
      <w:sz w:val="22"/>
      <w:u w:val="single"/>
      <w:lang w:val="es-ES_tradnl"/>
    </w:rPr>
  </w:style>
  <w:style w:type="paragraph" w:styleId="Listaconnmeros">
    <w:name w:val="List Number"/>
    <w:basedOn w:val="Normal"/>
    <w:rsid w:val="008C788A"/>
    <w:pPr>
      <w:widowControl w:val="0"/>
      <w:numPr>
        <w:numId w:val="2"/>
      </w:numPr>
      <w:adjustRightInd w:val="0"/>
      <w:spacing w:line="360" w:lineRule="atLeast"/>
      <w:jc w:val="both"/>
      <w:textAlignment w:val="baseline"/>
    </w:pPr>
    <w:rPr>
      <w:rFonts w:ascii="Verdana" w:hAnsi="Verdana"/>
      <w:sz w:val="20"/>
    </w:rPr>
  </w:style>
  <w:style w:type="table" w:styleId="Tablamoderna">
    <w:name w:val="Table Contemporary"/>
    <w:basedOn w:val="Tablanormal"/>
    <w:rsid w:val="008C788A"/>
    <w:pPr>
      <w:widowControl w:val="0"/>
      <w:adjustRightInd w:val="0"/>
      <w:spacing w:line="360" w:lineRule="atLeast"/>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GMGlossari">
    <w:name w:val="GM_ Glossari"/>
    <w:rsid w:val="00AA06B8"/>
    <w:pPr>
      <w:numPr>
        <w:numId w:val="3"/>
      </w:numPr>
    </w:pPr>
  </w:style>
  <w:style w:type="paragraph" w:styleId="Prrafodelista">
    <w:name w:val="List Paragraph"/>
    <w:basedOn w:val="Normal"/>
    <w:uiPriority w:val="34"/>
    <w:qFormat/>
    <w:rsid w:val="00AA06B8"/>
    <w:pPr>
      <w:spacing w:after="20" w:line="240" w:lineRule="auto"/>
      <w:ind w:left="708"/>
      <w:jc w:val="both"/>
    </w:pPr>
    <w:rPr>
      <w:szCs w:val="24"/>
    </w:rPr>
  </w:style>
  <w:style w:type="character" w:customStyle="1" w:styleId="Ttulo1Car">
    <w:name w:val="Título 1 Car"/>
    <w:aliases w:val="GM_Título 1 Car"/>
    <w:link w:val="Ttulo1"/>
    <w:rsid w:val="00EE3AF8"/>
    <w:rPr>
      <w:rFonts w:ascii="Arial" w:hAnsi="Arial"/>
      <w:b/>
      <w:sz w:val="24"/>
      <w:lang w:val="es-ES_tradnl"/>
    </w:rPr>
  </w:style>
  <w:style w:type="numbering" w:customStyle="1" w:styleId="GMllista">
    <w:name w:val="GM_llista"/>
    <w:basedOn w:val="Sinlista"/>
    <w:rsid w:val="0033589D"/>
    <w:pPr>
      <w:numPr>
        <w:numId w:val="7"/>
      </w:numPr>
    </w:pPr>
  </w:style>
  <w:style w:type="numbering" w:customStyle="1" w:styleId="GMllistavinyeta">
    <w:name w:val="GM_llista vinyeta"/>
    <w:rsid w:val="0033589D"/>
    <w:pPr>
      <w:numPr>
        <w:numId w:val="8"/>
      </w:numPr>
    </w:pPr>
  </w:style>
  <w:style w:type="character" w:customStyle="1" w:styleId="EncabezadoCar">
    <w:name w:val="Encabezado Car"/>
    <w:aliases w:val="GM_Encabezado Car"/>
    <w:link w:val="Encabezado"/>
    <w:rsid w:val="0033589D"/>
    <w:rPr>
      <w:rFonts w:ascii="Arial" w:hAnsi="Arial"/>
      <w:sz w:val="22"/>
    </w:rPr>
  </w:style>
  <w:style w:type="paragraph" w:styleId="Puesto">
    <w:name w:val="Puesto"/>
    <w:aliases w:val="GM_Título 0"/>
    <w:basedOn w:val="Normal"/>
    <w:next w:val="Normal"/>
    <w:link w:val="PuestoCar"/>
    <w:qFormat/>
    <w:rsid w:val="0033589D"/>
    <w:pPr>
      <w:autoSpaceDE w:val="0"/>
      <w:autoSpaceDN w:val="0"/>
      <w:adjustRightInd w:val="0"/>
      <w:spacing w:line="240" w:lineRule="auto"/>
      <w:jc w:val="right"/>
    </w:pPr>
    <w:rPr>
      <w:rFonts w:eastAsia="Calibri" w:cs="Tahoma"/>
      <w:iCs/>
      <w:color w:val="4D8420"/>
      <w:sz w:val="48"/>
      <w:szCs w:val="48"/>
    </w:rPr>
  </w:style>
  <w:style w:type="character" w:customStyle="1" w:styleId="PuestoCar">
    <w:name w:val="Puesto Car"/>
    <w:aliases w:val="GM_Título 0 Car"/>
    <w:link w:val="Puesto"/>
    <w:rsid w:val="0033589D"/>
    <w:rPr>
      <w:rFonts w:ascii="Arial" w:eastAsia="Calibri" w:hAnsi="Arial" w:cs="Tahoma"/>
      <w:iCs/>
      <w:color w:val="4D8420"/>
      <w:sz w:val="48"/>
      <w:szCs w:val="48"/>
    </w:rPr>
  </w:style>
  <w:style w:type="paragraph" w:styleId="Subttulo">
    <w:name w:val="Subtitle"/>
    <w:aliases w:val="GM_Subtítulo"/>
    <w:basedOn w:val="Normal"/>
    <w:next w:val="Normal"/>
    <w:link w:val="SubttuloCar"/>
    <w:qFormat/>
    <w:rsid w:val="0033589D"/>
    <w:pPr>
      <w:pBdr>
        <w:top w:val="single" w:sz="4" w:space="1" w:color="auto"/>
        <w:bottom w:val="single" w:sz="4" w:space="1" w:color="auto"/>
      </w:pBdr>
      <w:spacing w:after="20" w:line="240" w:lineRule="auto"/>
      <w:jc w:val="right"/>
    </w:pPr>
    <w:rPr>
      <w:rFonts w:cs="Tahoma"/>
      <w:color w:val="000000"/>
      <w:sz w:val="44"/>
      <w:szCs w:val="44"/>
      <w:lang w:val="es-ES_tradnl"/>
    </w:rPr>
  </w:style>
  <w:style w:type="character" w:customStyle="1" w:styleId="SubttuloCar">
    <w:name w:val="Subtítulo Car"/>
    <w:aliases w:val="GM_Subtítulo Car"/>
    <w:link w:val="Subttulo"/>
    <w:rsid w:val="0033589D"/>
    <w:rPr>
      <w:rFonts w:ascii="Arial" w:hAnsi="Arial" w:cs="Tahoma"/>
      <w:color w:val="000000"/>
      <w:sz w:val="44"/>
      <w:szCs w:val="44"/>
      <w:lang w:val="es-ES_tradnl"/>
    </w:rPr>
  </w:style>
  <w:style w:type="character" w:styleId="Ttulodellibro">
    <w:name w:val="Book Title"/>
    <w:uiPriority w:val="33"/>
    <w:qFormat/>
    <w:rsid w:val="0033589D"/>
  </w:style>
  <w:style w:type="paragraph" w:styleId="Sinespaciado">
    <w:name w:val="No Spacing"/>
    <w:uiPriority w:val="1"/>
    <w:qFormat/>
    <w:rsid w:val="00741086"/>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5747">
      <w:bodyDiv w:val="1"/>
      <w:marLeft w:val="0"/>
      <w:marRight w:val="0"/>
      <w:marTop w:val="0"/>
      <w:marBottom w:val="0"/>
      <w:divBdr>
        <w:top w:val="none" w:sz="0" w:space="0" w:color="auto"/>
        <w:left w:val="none" w:sz="0" w:space="0" w:color="auto"/>
        <w:bottom w:val="none" w:sz="0" w:space="0" w:color="auto"/>
        <w:right w:val="none" w:sz="0" w:space="0" w:color="auto"/>
      </w:divBdr>
      <w:divsChild>
        <w:div w:id="278414030">
          <w:marLeft w:val="419"/>
          <w:marRight w:val="0"/>
          <w:marTop w:val="0"/>
          <w:marBottom w:val="0"/>
          <w:divBdr>
            <w:top w:val="none" w:sz="0" w:space="0" w:color="auto"/>
            <w:left w:val="none" w:sz="0" w:space="0" w:color="auto"/>
            <w:bottom w:val="none" w:sz="0" w:space="0" w:color="auto"/>
            <w:right w:val="none" w:sz="0" w:space="0" w:color="auto"/>
          </w:divBdr>
        </w:div>
      </w:divsChild>
    </w:div>
    <w:div w:id="155346328">
      <w:bodyDiv w:val="1"/>
      <w:marLeft w:val="0"/>
      <w:marRight w:val="0"/>
      <w:marTop w:val="0"/>
      <w:marBottom w:val="0"/>
      <w:divBdr>
        <w:top w:val="none" w:sz="0" w:space="0" w:color="auto"/>
        <w:left w:val="none" w:sz="0" w:space="0" w:color="auto"/>
        <w:bottom w:val="none" w:sz="0" w:space="0" w:color="auto"/>
        <w:right w:val="none" w:sz="0" w:space="0" w:color="auto"/>
      </w:divBdr>
    </w:div>
    <w:div w:id="446386836">
      <w:bodyDiv w:val="1"/>
      <w:marLeft w:val="0"/>
      <w:marRight w:val="0"/>
      <w:marTop w:val="0"/>
      <w:marBottom w:val="0"/>
      <w:divBdr>
        <w:top w:val="none" w:sz="0" w:space="0" w:color="auto"/>
        <w:left w:val="none" w:sz="0" w:space="0" w:color="auto"/>
        <w:bottom w:val="none" w:sz="0" w:space="0" w:color="auto"/>
        <w:right w:val="none" w:sz="0" w:space="0" w:color="auto"/>
      </w:divBdr>
    </w:div>
    <w:div w:id="923997057">
      <w:bodyDiv w:val="1"/>
      <w:marLeft w:val="0"/>
      <w:marRight w:val="0"/>
      <w:marTop w:val="0"/>
      <w:marBottom w:val="0"/>
      <w:divBdr>
        <w:top w:val="none" w:sz="0" w:space="0" w:color="auto"/>
        <w:left w:val="none" w:sz="0" w:space="0" w:color="auto"/>
        <w:bottom w:val="none" w:sz="0" w:space="0" w:color="auto"/>
        <w:right w:val="none" w:sz="0" w:space="0" w:color="auto"/>
      </w:divBdr>
    </w:div>
    <w:div w:id="115815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222325-E2F4-483F-952A-74148914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789</Words>
  <Characters>4341</Characters>
  <Application>Microsoft Office Word</Application>
  <DocSecurity>0</DocSecurity>
  <Lines>36</Lines>
  <Paragraphs>10</Paragraphs>
  <ScaleCrop>false</ScaleCrop>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2016-02-28T10:22:00Z</dcterms:created>
  <dcterms:modified xsi:type="dcterms:W3CDTF">2016-02-28T10:22:00Z</dcterms:modified>
</cp:coreProperties>
</file>